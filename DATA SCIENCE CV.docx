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topBorderTable"/>
        <w:tblW w:w="5000" w:type="pct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50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700"/>
        </w:trPr>
        <w:tc>
          <w:tcPr>
            <w:tcW w:w="11906" w:type="dxa"/>
            <w:shd w:val="clear" w:color="auto" w:fill="AF9B9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pStyle w:val="mlk5topbor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" w:line="260" w:lineRule="atLeast"/>
              <w:ind w:left="0" w:right="200"/>
              <w:rPr>
                <w:rStyle w:val="topbordercell"/>
                <w:rFonts w:ascii="Fira Sans Medium" w:eastAsia="Fira Sans Medium" w:hAnsi="Fira Sans Medium" w:cs="Fira Sans Medium"/>
                <w:b w:val="0"/>
                <w:bCs w:val="0"/>
                <w:caps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tbl>
      <w:tblPr>
        <w:tblStyle w:val="documentparentContainer"/>
        <w:tblW w:w="0" w:type="auto"/>
        <w:tblLayout w:type="fixed"/>
        <w:tblCellMar>
          <w:top w:w="900" w:type="dxa"/>
          <w:left w:w="0" w:type="dxa"/>
          <w:bottom w:w="0" w:type="dxa"/>
          <w:right w:w="0" w:type="dxa"/>
        </w:tblCellMar>
        <w:tblLook w:val="05E0"/>
      </w:tblPr>
      <w:tblGrid>
        <w:gridCol w:w="6306"/>
        <w:gridCol w:w="810"/>
        <w:gridCol w:w="3390"/>
      </w:tblGrid>
      <w:tr>
        <w:tblPrEx>
          <w:tblW w:w="0" w:type="auto"/>
          <w:tblLayout w:type="fixed"/>
          <w:tblCellMar>
            <w:top w:w="900" w:type="dxa"/>
            <w:left w:w="0" w:type="dxa"/>
            <w:bottom w:w="0" w:type="dxa"/>
            <w:right w:w="0" w:type="dxa"/>
          </w:tblCellMar>
          <w:tblLook w:val="05E0"/>
        </w:tblPrEx>
        <w:trPr>
          <w:hidden/>
        </w:trPr>
        <w:tc>
          <w:tcPr>
            <w:tcW w:w="6306" w:type="dxa"/>
            <w:noWrap w:val="0"/>
            <w:tcMar>
              <w:top w:w="42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aps/>
                <w:color w:val="000000"/>
                <w:sz w:val="48"/>
                <w:szCs w:val="48"/>
                <w:bdr w:val="none" w:sz="0" w:space="0" w:color="auto"/>
                <w:vertAlign w:val="baseline"/>
              </w:rPr>
            </w:pPr>
            <w:r>
              <w:rPr>
                <w:rStyle w:val="span"/>
                <w:b/>
                <w:bCs/>
                <w:caps/>
                <w:color w:val="000000"/>
              </w:rPr>
              <w:t>Bishnu Prasad</w:t>
            </w:r>
            <w:r>
              <w:rPr>
                <w:rStyle w:val="documentleft-box"/>
                <w:b/>
                <w:bCs/>
                <w:caps/>
                <w:color w:val="000000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b/>
                <w:bCs/>
                <w:caps/>
                <w:color w:val="000000"/>
              </w:rPr>
              <w:t>Bhandari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6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Professional Summary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5" style="width:315.3pt;height:10.5pt;margin-top:2.25pt;margin-left:0;mso-position-vertical-relative:line;position:absolute;z-index:-251658240" filled="t" fillcolor="#f3f0ef" stroked="f">
                  <v:path strokeok="f"/>
                </v:rect>
              </w:pict>
            </w:r>
          </w:p>
          <w:p>
            <w:pPr>
              <w:pStyle w:val="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Passionate individual committed to exploring data and technology. Curious and inquisitive team player completing tasks on time. Strong ability to research and communicate results in clear, professional manner.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Experience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6" style="width:315.3pt;height:10.5pt;margin-top:2.25pt;margin-left:0;mso-position-vertical-relative:line;position:absolute;z-index:-251657216" filled="t" fillcolor="#f3f0ef" stroked="f">
                  <v:path strokeok="f"/>
                </v:rect>
              </w:pict>
            </w:r>
          </w:p>
          <w:p>
            <w:pPr>
              <w:pStyle w:val="documentexperience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Customer Service Representative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01/2022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01/2023</w:t>
            </w:r>
            <w:r>
              <w:rPr>
                <w:rStyle w:val="documentjobdate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documentpaddedline"/>
              <w:spacing w:before="0" w:after="0" w:line="260" w:lineRule="atLeast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gurkha kitchen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jobcity"/>
                <w:b w:val="0"/>
                <w:bCs w:val="0"/>
                <w:color w:val="000000"/>
                <w:sz w:val="20"/>
                <w:szCs w:val="20"/>
              </w:rPr>
              <w:t>lisbon</w:t>
            </w:r>
            <w:r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60"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Provide exceptional customer service by addressing inquiries and resolving issues promptly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Maintain accurate customer records and ensure efficient communication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Collaborate with cross-functional teams to enhance customer experience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Project-based work involving data analysis, applying theoretical knowledge to practical scenarios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60"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Supported customer satisfaction, addressing escalated complaints with diplomacy and acknowledgment.</w:t>
            </w:r>
          </w:p>
          <w:p>
            <w:pPr>
              <w:pStyle w:val="documentexperience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>microsoft excel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01/2016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02/2018</w:t>
            </w:r>
            <w:r>
              <w:rPr>
                <w:rStyle w:val="documentjobdates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  <w:p>
            <w:pPr>
              <w:pStyle w:val="documentpaddedline"/>
              <w:spacing w:before="0" w:after="0" w:line="260" w:lineRule="atLeast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 xml:space="preserve">receptionist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documentjobcity"/>
                <w:b w:val="0"/>
                <w:bCs w:val="0"/>
                <w:color w:val="000000"/>
                <w:sz w:val="20"/>
                <w:szCs w:val="20"/>
              </w:rPr>
              <w:t>nepal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jobstate"/>
                <w:b w:val="0"/>
                <w:bCs w:val="0"/>
                <w:color w:val="000000"/>
                <w:sz w:val="20"/>
                <w:szCs w:val="20"/>
              </w:rPr>
              <w:t>ktm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60"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Generated regular industry standard outputs including status reports, risk assessments and estimates for business stakeholders.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260" w:lineRule="atLeast"/>
              <w:ind w:left="220" w:right="0" w:hanging="192"/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Developed and maintained support documentation for effective handovers, knowledge sharing and business continuity.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Education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7" style="width:315.3pt;height:10.5pt;margin-top:2.25pt;margin-left:0;mso-position-vertical-relative:line;position:absolute;z-index:-251656192" filled="t" fillcolor="#f3f0ef" stroked="f">
                  <v:path strokeok="f"/>
                </v:rect>
              </w:pic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degree"/>
                <w:b w:val="0"/>
                <w:bCs w:val="0"/>
                <w:color w:val="000000"/>
                <w:sz w:val="20"/>
                <w:szCs w:val="20"/>
              </w:rPr>
              <w:t>Data Analysis Course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2024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Master School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educationjobcountry"/>
                <w:b w:val="0"/>
                <w:bCs w:val="0"/>
                <w:color w:val="000000"/>
                <w:sz w:val="20"/>
                <w:szCs w:val="20"/>
              </w:rPr>
              <w:t>Portugal</w: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degree"/>
                <w:b w:val="0"/>
                <w:bCs w:val="0"/>
                <w:color w:val="000000"/>
                <w:sz w:val="20"/>
                <w:szCs w:val="20"/>
              </w:rPr>
              <w:t>Bachelor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programline"/>
                <w:b w:val="0"/>
                <w:bCs w:val="0"/>
                <w:color w:val="000000"/>
                <w:sz w:val="20"/>
                <w:szCs w:val="20"/>
              </w:rPr>
              <w:t>Computer Science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2023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EPSI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educationjobcity"/>
                <w:b w:val="0"/>
                <w:bCs w:val="0"/>
                <w:color w:val="000000"/>
                <w:sz w:val="20"/>
                <w:szCs w:val="20"/>
              </w:rPr>
              <w:t>PARIS</w: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degree"/>
                <w:b w:val="0"/>
                <w:bCs w:val="0"/>
                <w:color w:val="000000"/>
                <w:sz w:val="20"/>
                <w:szCs w:val="20"/>
              </w:rPr>
              <w:t>DIPLOMA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programline"/>
                <w:b w:val="0"/>
                <w:bCs w:val="0"/>
                <w:color w:val="000000"/>
                <w:sz w:val="20"/>
                <w:szCs w:val="20"/>
              </w:rPr>
              <w:t xml:space="preserve">Software Development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2018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DIT SOLUTION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educationjobcity"/>
                <w:b w:val="0"/>
                <w:bCs w:val="0"/>
                <w:color w:val="000000"/>
                <w:sz w:val="20"/>
                <w:szCs w:val="20"/>
              </w:rPr>
              <w:t>KTM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educationjobcountry"/>
                <w:b w:val="0"/>
                <w:bCs w:val="0"/>
                <w:color w:val="000000"/>
                <w:sz w:val="20"/>
                <w:szCs w:val="20"/>
              </w:rPr>
              <w:t>France</w:t>
            </w:r>
          </w:p>
          <w:p>
            <w:pPr>
              <w:pStyle w:val="documenteducationparagraph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degree"/>
                <w:b w:val="0"/>
                <w:bCs w:val="0"/>
                <w:color w:val="000000"/>
                <w:sz w:val="20"/>
                <w:szCs w:val="20"/>
              </w:rPr>
              <w:t>Diploma of Higher Education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programline"/>
                <w:b w:val="0"/>
                <w:bCs w:val="0"/>
                <w:color w:val="000000"/>
                <w:sz w:val="20"/>
                <w:szCs w:val="20"/>
              </w:rPr>
              <w:t>Science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pan"/>
                <w:rFonts w:ascii="Fira Sans Medium" w:eastAsia="Fira Sans Medium" w:hAnsi="Fira Sans Medium" w:cs="Fira Sans Medium"/>
                <w:b w:val="0"/>
                <w:bCs w:val="0"/>
                <w:color w:val="000000"/>
                <w:sz w:val="20"/>
                <w:szCs w:val="20"/>
              </w:rPr>
              <w:t>2017</w:t>
            </w:r>
          </w:p>
          <w:p>
            <w:pPr>
              <w:pStyle w:val="documentpaddedlin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companyname"/>
                <w:b/>
                <w:bCs/>
                <w:color w:val="000000"/>
                <w:sz w:val="20"/>
                <w:szCs w:val="20"/>
              </w:rPr>
              <w:t>Sagarmatha Multiple Campus, DIT Solution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 - </w:t>
            </w:r>
            <w:r>
              <w:rPr>
                <w:rStyle w:val="documenteducationjobcity"/>
                <w:b w:val="0"/>
                <w:bCs w:val="0"/>
                <w:color w:val="000000"/>
                <w:sz w:val="20"/>
                <w:szCs w:val="20"/>
              </w:rPr>
              <w:t>ktm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documenteducationjobcountry"/>
                <w:b w:val="0"/>
                <w:bCs w:val="0"/>
                <w:color w:val="000000"/>
                <w:sz w:val="20"/>
                <w:szCs w:val="20"/>
              </w:rPr>
              <w:t>Nepal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Languages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8" style="width:315.3pt;height:10.5pt;margin-top:2.25pt;margin-left:0;mso-position-vertical-relative:line;position:absolute;z-index:-251655168" filled="t" fillcolor="#f3f0ef" stroked="f">
                  <v:path strokeok="f"/>
                </v:rect>
              </w:pic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" w:lineRule="exac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  <w:tbl>
            <w:tblPr>
              <w:tblStyle w:val="documentleft-boxlangSeclnggparatable"/>
              <w:tblW w:w="0" w:type="auto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903"/>
              <w:gridCol w:w="3203"/>
            </w:tblGrid>
            <w:tr>
              <w:tblPrEx>
                <w:tblW w:w="0" w:type="auto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6106" w:type="dxa"/>
                  <w:gridSpan w:val="2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line="230" w:lineRule="exact"/>
                    <w:ind w:left="0" w:right="0"/>
                    <w:rPr>
                      <w:rStyle w:val="documentleft-boxlangSecparagraph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infotilesecfieldnth-child1spannth-child1"/>
                      <w:b/>
                      <w:bCs/>
                      <w:color w:val="000000"/>
                      <w:sz w:val="20"/>
                      <w:szCs w:val="20"/>
                    </w:rPr>
                    <w:t>Nepali, hindi and english</w:t>
                  </w: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fieldnth-child1colon"/>
                      <w:b/>
                      <w:bCs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firstparagraphfield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First Language</w:t>
                  </w:r>
                  <w:r>
                    <w:rPr>
                      <w:rStyle w:val="documentlangSecfieldany"/>
                      <w:rFonts w:ascii="Fira Sans" w:eastAsia="Fira Sans" w:hAnsi="Fira Sans" w:cs="Fira Sans"/>
                      <w:b/>
                      <w:bCs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colon"/>
                      <w:rFonts w:ascii="Fira Sans" w:eastAsia="Fira Sans" w:hAnsi="Fira Sans" w:cs="Fira Sans"/>
                      <w:b/>
                      <w:bCs/>
                      <w:vanish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firstparagraphfield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  <w:tr>
              <w:tblPrEx>
                <w:tblW w:w="0" w:type="auto"/>
                <w:tblInd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gridAfter w:val="1"/>
                <w:wAfter w:w="720" w:type="dxa"/>
              </w:trPr>
              <w:tc>
                <w:tcPr>
                  <w:tcW w:w="2903" w:type="dxa"/>
                  <w:noWrap w:val="0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tabs>
                      <w:tab w:val="right" w:pos="2883"/>
                    </w:tabs>
                    <w:spacing w:before="0" w:line="260" w:lineRule="atLeast"/>
                    <w:ind w:left="0" w:right="0"/>
                    <w:jc w:val="left"/>
                    <w:rPr>
                      <w:rStyle w:val="documentleft-boxlangSecparagraph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angSecinfotilesecfieldnth-child1spannth-child1"/>
                      <w:b/>
                      <w:bCs/>
                      <w:color w:val="000000"/>
                      <w:sz w:val="20"/>
                      <w:szCs w:val="20"/>
                    </w:rPr>
                    <w:t>french and portuguse</w:t>
                  </w: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fieldnth-child1colon"/>
                      <w:b/>
                      <w:bCs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firstparagraphfield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A2</w:t>
                  </w:r>
                  <w:r>
                    <w:rPr>
                      <w:rStyle w:val="documentlangSecfirstparagraphfield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fieldsliced-rect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90" w:after="0" w:line="120" w:lineRule="exact"/>
                    <w:ind w:left="0" w:right="0"/>
                    <w:rPr>
                      <w:rStyle w:val="documentleft-boxlangSecparagraph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left-boxlangSecparagraph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  <w:bdr w:val="none" w:sz="0" w:space="0" w:color="auto"/>
                      <w:vertAlign w:val="baseline"/>
                    </w:rPr>
                    <w:drawing>
                      <wp:inline>
                        <wp:extent cx="1839854" cy="76775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985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documentlangSecfieldanyParagraph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after="0" w:line="230" w:lineRule="exact"/>
                    <w:ind w:left="0" w:right="0"/>
                    <w:textAlignment w:val="auto"/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langSecfieldany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>Elementary</w:t>
                  </w:r>
                  <w:r>
                    <w:rPr>
                      <w:rStyle w:val="documentlangSecfieldany"/>
                      <w:rFonts w:ascii="Fira Sans" w:eastAsia="Fira Sans" w:hAnsi="Fira Sans" w:cs="Fira Sans"/>
                      <w:b/>
                      <w:bCs/>
                      <w:vanish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langSecinfotileseccolon"/>
                      <w:rFonts w:ascii="Fira Sans" w:eastAsia="Fira Sans" w:hAnsi="Fira Sans" w:cs="Fira Sans"/>
                      <w:b/>
                      <w:bCs/>
                      <w:vanish/>
                      <w:color w:val="000000"/>
                      <w:sz w:val="20"/>
                      <w:szCs w:val="20"/>
                    </w:rPr>
                    <w:t>:</w:t>
                  </w:r>
                  <w:r>
                    <w:rPr>
                      <w:rStyle w:val="documentlangSecfirstparagraphfield"/>
                      <w:rFonts w:ascii="Fira Sans Light" w:eastAsia="Fira Sans Light" w:hAnsi="Fira Sans Light" w:cs="Fira Sans Light"/>
                      <w:b w:val="0"/>
                      <w:bCs w:val="0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Certifications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29" style="width:315.3pt;height:10.5pt;margin-top:2.25pt;margin-left:0;mso-position-vertical-relative:line;position:absolute;z-index:-251654144" filled="t" fillcolor="#f3f0ef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4"/>
              </w:numPr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.Data analyst from sololearn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SQL and Python from Sololearn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IBM Tableau Visualisation from Coursera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IBM Data Science Professional certificate from Coursera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Microsoft Azure Machine Learning for Data Scientists from Coursera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IBM Machine Learning Professional Certificate from Coursera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260" w:lineRule="atLeast"/>
              <w:ind w:left="220" w:right="0" w:hanging="192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Introduction of GIT and GITHUB from Coursera</w:t>
            </w:r>
          </w:p>
          <w:p>
            <w:pPr>
              <w:pStyle w:val="bottomlow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50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Project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30" style="width:315.3pt;height:10.5pt;margin-top:2.25pt;margin-left:0;mso-position-vertical-relative:line;position:absolute;z-index:-251653120" filled="t" fillcolor="#f3f0ef" stroked="f">
                  <v:path strokeok="f"/>
                </v:rect>
              </w:pict>
            </w:r>
          </w:p>
          <w:p>
            <w:pPr>
              <w:pStyle w:val="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Fira Sans Light" w:eastAsia="Fira Sans Light" w:hAnsi="Fira Sans Light" w:cs="Fira Sans Light"/>
                <w:b/>
                <w:bCs/>
                <w:color w:val="000000"/>
                <w:sz w:val="20"/>
                <w:szCs w:val="20"/>
              </w:rPr>
              <w:t>1.BIKES SALE DASHBOARD 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Analysing sales data, I use a pivot table to compare performance across regions, marital status, education, and occupation, unveiling market trends and demographics.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Fira Sans Light" w:eastAsia="Fira Sans Light" w:hAnsi="Fira Sans Light" w:cs="Fira Sans Light"/>
                <w:b/>
                <w:bCs/>
                <w:color w:val="000000"/>
                <w:sz w:val="20"/>
                <w:szCs w:val="20"/>
              </w:rPr>
              <w:t>2.DATA SCIENCE SALARY DASHBOARD 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"I analyse data science salaries using Tableau, exploring trends based on country, experience level, employment type, and more.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Fira Sans Light" w:eastAsia="Fira Sans Light" w:hAnsi="Fira Sans Light" w:cs="Fira Sans Light"/>
                <w:b/>
                <w:bCs/>
                <w:color w:val="000000"/>
                <w:sz w:val="20"/>
                <w:szCs w:val="20"/>
              </w:rPr>
              <w:t>3.Student Result Analysis Project with Python &amp; Data Analysis</w:t>
            </w:r>
          </w:p>
          <w:p>
            <w:pPr>
              <w:pStyle w:val="p"/>
              <w:spacing w:before="0" w:after="0" w:line="26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I utilize Python's pandas, matplotlib, and seaborn to assess student performance, examining scores based on parental marital status and student gender, creating insightful visualizations for effective analysis.</w:t>
            </w:r>
          </w:p>
          <w:p>
            <w:pPr>
              <w:pStyle w:val="left-boxsectionnth-last-child1bottomlowborder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20" w:lineRule="atLeast"/>
              <w:ind w:left="0" w:right="0"/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8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leftbox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0" w:lineRule="atLeast"/>
              <w:ind w:left="0" w:right="0"/>
              <w:textAlignment w:val="auto"/>
              <w:rPr>
                <w:rStyle w:val="leftboxrightpaddingcell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390" w:type="dxa"/>
            <w:tcMar>
              <w:top w:w="600" w:type="dxa"/>
              <w:left w:w="0" w:type="dxa"/>
              <w:bottom w:w="400" w:type="dxa"/>
              <w:right w:w="0" w:type="dxa"/>
            </w:tcMar>
            <w:vAlign w:val="top"/>
            <w:hideMark/>
          </w:tcPr>
          <w:p>
            <w:pPr>
              <w:pStyle w:val="documentprflPic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26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strike w:val="0"/>
                <w:color w:val="000000"/>
                <w:sz w:val="20"/>
                <w:szCs w:val="20"/>
                <w:u w:val="none"/>
              </w:rPr>
              <w:drawing>
                <wp:inline>
                  <wp:extent cx="2133600" cy="21336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ectionSECTIONCNTCcntc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500" w:after="0" w:line="26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Contact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31" style="width:169.5pt;height:10.5pt;margin-top:2.25pt;margin-left:0;mso-position-vertical-relative:line;position:absolute;z-index:-251652096" filled="t" fillcolor="#f3f0ef" stroked="f">
                  <v:path strokeok="f"/>
                </v:rect>
              </w:pict>
            </w:r>
          </w:p>
          <w:p>
            <w:pPr>
              <w:pStyle w:val="documentaddress"/>
              <w:spacing w:before="0" w:after="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vanish/>
                <w:color w:val="000000"/>
              </w:rPr>
              <w:t xml:space="preserve"> </w:t>
            </w:r>
            <w:r>
              <w:rPr>
                <w:rStyle w:val="documenttxtBold"/>
                <w:b/>
                <w:bCs/>
                <w:color w:val="000000"/>
              </w:rPr>
              <w:t xml:space="preserve">: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</w:rPr>
              <w:t>lisbon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</w:rPr>
              <w:t xml:space="preserve">,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</w:rPr>
              <w:t>portugal</w:t>
            </w:r>
            <w:r>
              <w:rPr>
                <w:rStyle w:val="documentaddressadrsDetails"/>
                <w:rFonts w:ascii="Fira Sans Light" w:eastAsia="Fira Sans Light" w:hAnsi="Fira Sans Light" w:cs="Fira Sans Light"/>
                <w:b w:val="0"/>
                <w:bCs w:val="0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vanish/>
                <w:color w:val="000000"/>
              </w:rPr>
              <w:t xml:space="preserve"> </w:t>
            </w:r>
            <w:r>
              <w:rPr>
                <w:rStyle w:val="documenttxtBold"/>
                <w:b/>
                <w:bCs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>lisbon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 xml:space="preserve">,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>portugal</w:t>
            </w:r>
            <w:r>
              <w:rPr>
                <w:rStyle w:val="documentaddressadrsDetails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vanish/>
                <w:color w:val="000000"/>
              </w:rPr>
              <w:t xml:space="preserve"> </w:t>
            </w:r>
            <w:r>
              <w:rPr>
                <w:rStyle w:val="documenttxtBold"/>
                <w:b/>
                <w:bCs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>+351 920420100</w:t>
            </w:r>
            <w:r>
              <w:rPr>
                <w:rStyle w:val="documentpaddedlineCharacter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</w:rPr>
              <w:t xml:space="preserve"> </w:t>
            </w:r>
          </w:p>
          <w:p>
            <w:pPr>
              <w:pStyle w:val="documentpaddedline"/>
              <w:spacing w:before="0" w:after="0" w:line="30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+351 920420100</w:t>
            </w:r>
          </w:p>
          <w:p>
            <w:pPr>
              <w:pStyle w:val="documentpaddedline"/>
              <w:spacing w:before="0" w:after="0" w:line="30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vanish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Style w:val="span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</w:rPr>
              <w:t>bbishnu660@gmail.com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00" w:lineRule="exac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</w:p>
          <w:p>
            <w:pPr>
              <w:pStyle w:val="SECTIONCNTCsectionnotSECTIONALNKtopborder"/>
              <w:pBdr>
                <w:top w:val="none" w:sz="0" w:space="5" w:color="auto"/>
                <w:left w:val="none" w:sz="0" w:space="0" w:color="auto"/>
                <w:bottom w:val="single" w:sz="8" w:space="0" w:color="000000"/>
                <w:right w:val="none" w:sz="0" w:space="0" w:color="auto"/>
              </w:pBdr>
              <w:spacing w:before="0" w:after="0" w:line="2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SECTIONCNTCsectionnotSECTIONALNKto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ocumenthea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/>
              <w:ind w:left="0" w:right="0"/>
              <w:rPr>
                <w:rStyle w:val="documentright-box"/>
                <w:rFonts w:ascii="Fira Sans" w:eastAsia="Fira Sans" w:hAnsi="Fira Sans" w:cs="Fira Sans"/>
                <w:b/>
                <w:bCs/>
                <w:color w:val="000000"/>
                <w:sz w:val="36"/>
                <w:szCs w:val="36"/>
                <w:bdr w:val="none" w:sz="0" w:space="0" w:color="auto"/>
                <w:vertAlign w:val="baseline"/>
              </w:rPr>
            </w:pP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Core Qualifications</w:t>
            </w:r>
            <w:r>
              <w:rPr>
                <w:rStyle w:val="documentsectiontitle"/>
                <w:b/>
                <w:bCs/>
                <w:caps/>
                <w:color w:val="000000"/>
                <w:highlight w:val="white"/>
              </w:rPr>
              <w:t> </w:t>
            </w:r>
            <w:r>
              <w:pict>
                <v:rect id="_x0000_s1032" style="width:169.5pt;height:10.5pt;margin-top:2.25pt;margin-left:0;mso-position-vertical-relative:line;position:absolute;z-index:-251651072" filled="t" fillcolor="#f3f0ef" stroked="f">
                  <v:path strokeok="f"/>
                </v:rect>
              </w:pict>
            </w:r>
          </w:p>
          <w:p>
            <w:pPr>
              <w:pStyle w:val="divdocumentulli"/>
              <w:numPr>
                <w:ilvl w:val="0"/>
                <w:numId w:val="5"/>
              </w:numPr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Strong analytical thinking and problem-solving abilities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Proficiency in Microsoft excl, SQL and tableau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Software development and programming languages(HTML, CSS, JAVA SCRIPT, PYTHON , JAVA AND JS.REACT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Excellent customer service skills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Team leaders</w:t>
            </w:r>
          </w:p>
          <w:p>
            <w:pPr>
              <w:pStyle w:val="divdocumentulli"/>
              <w:numPr>
                <w:ilvl w:val="0"/>
                <w:numId w:val="5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Product troubleshooting</w:t>
            </w:r>
          </w:p>
          <w:p>
            <w:pPr>
              <w:pStyle w:val="divdocumentulli"/>
              <w:numPr>
                <w:ilvl w:val="0"/>
                <w:numId w:val="6"/>
              </w:numPr>
              <w:spacing w:before="0"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Advanced critical thinking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Data collection and analysis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Business analysis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Technical writing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Data extraction</w:t>
            </w:r>
          </w:p>
          <w:p>
            <w:pPr>
              <w:pStyle w:val="divdocumentulli"/>
              <w:numPr>
                <w:ilvl w:val="0"/>
                <w:numId w:val="6"/>
              </w:numPr>
              <w:spacing w:after="0" w:line="260" w:lineRule="atLeast"/>
              <w:ind w:left="220" w:right="0" w:hanging="192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color w:val="000000"/>
                <w:sz w:val="20"/>
                <w:szCs w:val="20"/>
                <w:bdr w:val="none" w:sz="0" w:space="0" w:color="auto"/>
                <w:vertAlign w:val="baseline"/>
              </w:rPr>
              <w:t>Scope and project definition</w:t>
            </w:r>
          </w:p>
          <w:p>
            <w:pPr>
              <w:pStyle w:val="left-boxsectionnth-last-child1bottomlowborder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500" w:line="20" w:lineRule="atLeast"/>
              <w:ind w:left="0" w:right="0"/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Fira Sans Light" w:eastAsia="Fira Sans Light" w:hAnsi="Fira Sans Light" w:cs="Fira Sans Light"/>
                <w:b w:val="0"/>
                <w:bCs w:val="0"/>
                <w:vanish/>
                <w:color w:val="000000"/>
                <w:sz w:val="2"/>
                <w:szCs w:val="2"/>
                <w:bdr w:val="none" w:sz="0" w:space="0" w:color="auto"/>
                <w:vertAlign w:val="baseline"/>
              </w:rPr>
              <w:t> </w:t>
            </w:r>
          </w:p>
        </w:tc>
      </w:tr>
    </w:tbl>
    <w:p>
      <w:pPr>
        <w:pStyle w:val="divdocumentlastcontain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rPr>
          <w:rFonts w:ascii="Fira Sans Light" w:eastAsia="Fira Sans Light" w:hAnsi="Fira Sans Light" w:cs="Fira Sans Light"/>
          <w:b w:val="0"/>
          <w:bCs w:val="0"/>
          <w:color w:val="000000"/>
          <w:sz w:val="20"/>
          <w:szCs w:val="20"/>
          <w:bdr w:val="none" w:sz="0" w:space="0" w:color="auto"/>
          <w:vertAlign w:val="baseline"/>
        </w:rPr>
        <w:sectPr>
          <w:pgSz w:w="11906" w:h="16838"/>
          <w:pgMar w:top="0" w:right="700" w:bottom="400" w:left="700" w:header="720" w:footer="720"/>
          <w:cols w:space="720"/>
        </w:sectPr>
      </w:pPr>
    </w:p>
    <w:p>
      <w:pPr>
        <w:pStyle w:val="mlk5topbor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60" w:lineRule="atLeast"/>
        <w:ind w:left="0" w:right="200"/>
        <w:rPr>
          <w:rStyle w:val="topbordercell"/>
          <w:rFonts w:ascii="Fira Sans Medium" w:eastAsia="Fira Sans Medium" w:hAnsi="Fira Sans Medium" w:cs="Fira Sans Medium"/>
          <w:b w:val="0"/>
          <w:bCs w:val="0"/>
          <w:caps/>
          <w:color w:val="FFFFFF"/>
          <w:sz w:val="20"/>
          <w:szCs w:val="20"/>
          <w:bdr w:val="none" w:sz="0" w:space="0" w:color="auto"/>
          <w:shd w:val="clear" w:color="auto" w:fill="auto"/>
          <w:vertAlign w:val="baseline"/>
        </w:rPr>
      </w:pPr>
    </w:p>
    <w:p>
      <w:pPr>
        <w:spacing w:line="14" w:lineRule="exact"/>
      </w:pPr>
      <w:r>
        <w:rPr>
          <w:color w:val="FFFFFF"/>
          <w:sz w:val="2"/>
        </w:rPr>
        <w:t>#HRJ#b80861b8-4ba3-40fa-b291-2f6615bb8f39#</w:t>
      </w:r>
    </w:p>
    <w:sectPr>
      <w:type w:val="continuous"/>
      <w:pgSz w:w="11906" w:h="16838"/>
      <w:pgMar w:top="400" w:right="700" w:bottom="400" w:left="7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charset w:val="00"/>
    <w:family w:val="auto"/>
    <w:pitch w:val="default"/>
  </w:font>
  <w:font w:name="Fira Sans">
    <w:charset w:val="00"/>
    <w:family w:val="auto"/>
    <w:pitch w:val="default"/>
    <w:sig w:usb0="00000000" w:usb1="00000000" w:usb2="00000000" w:usb3="00000000" w:csb0="00000001" w:csb1="00000000"/>
    <w:embedRegular r:id="rId1" w:fontKey="{5658E62C-DC2B-4810-A9E5-B9CE81FF3E43}"/>
    <w:embedBold r:id="rId2" w:fontKey="{52393F37-75F3-4067-B6F6-488E53049BED}"/>
  </w:font>
  <w:font w:name="Fira Sans Light">
    <w:charset w:val="00"/>
    <w:family w:val="auto"/>
    <w:pitch w:val="default"/>
    <w:sig w:usb0="00000000" w:usb1="00000000" w:usb2="00000000" w:usb3="00000000" w:csb0="00000001" w:csb1="00000000"/>
    <w:embedRegular r:id="rId3" w:fontKey="{5B9D312C-BCD5-4072-84D3-671EA0F23B6C}"/>
  </w:font>
  <w:font w:name="Fira Sans Medium">
    <w:charset w:val="00"/>
    <w:family w:val="auto"/>
    <w:pitch w:val="default"/>
    <w:sig w:usb0="00000000" w:usb1="00000000" w:usb2="00000000" w:usb3="00000000" w:csb0="00000001" w:csb1="00000000"/>
    <w:embedRegular r:id="rId4" w:fontKey="{10A0F559-56E5-4B94-9C47-801025E890C4}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firstparagraph">
    <w:name w:val="document_paragraph_firstparagraph"/>
    <w:basedOn w:val="Normal"/>
    <w:pPr>
      <w:pBdr>
        <w:top w:val="none" w:sz="0" w:space="5" w:color="auto"/>
      </w:pBdr>
    </w:pPr>
  </w:style>
  <w:style w:type="paragraph" w:customStyle="1" w:styleId="documentname">
    <w:name w:val="document_name"/>
    <w:basedOn w:val="Normal"/>
    <w:pPr>
      <w:spacing w:line="500" w:lineRule="atLeast"/>
      <w:jc w:val="left"/>
    </w:pPr>
    <w:rPr>
      <w:rFonts w:ascii="Fira Sans" w:eastAsia="Fira Sans" w:hAnsi="Fira Sans" w:cs="Fira Sans"/>
      <w:b/>
      <w:bCs/>
      <w:caps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topbordercell">
    <w:name w:val="topbordercell"/>
    <w:basedOn w:val="DefaultParagraphFont"/>
    <w:rPr>
      <w:shd w:val="clear" w:color="auto" w:fill="AF9B94"/>
    </w:rPr>
  </w:style>
  <w:style w:type="paragraph" w:customStyle="1" w:styleId="mlk5topborder">
    <w:name w:val="mlk5topborder"/>
    <w:basedOn w:val="Normal"/>
    <w:pPr>
      <w:jc w:val="right"/>
    </w:pPr>
    <w:rPr>
      <w:rFonts w:ascii="Fira Sans Medium" w:eastAsia="Fira Sans Medium" w:hAnsi="Fira Sans Medium" w:cs="Fira Sans Medium"/>
      <w:b w:val="0"/>
      <w:bCs w:val="0"/>
      <w:caps/>
      <w:color w:val="FFFFFF"/>
      <w:sz w:val="20"/>
      <w:szCs w:val="20"/>
    </w:rPr>
  </w:style>
  <w:style w:type="character" w:customStyle="1" w:styleId="mlk5topborderCharacter">
    <w:name w:val="mlk5topborder Character"/>
    <w:basedOn w:val="DefaultParagraphFont"/>
    <w:rPr>
      <w:rFonts w:ascii="Fira Sans Medium" w:eastAsia="Fira Sans Medium" w:hAnsi="Fira Sans Medium" w:cs="Fira Sans Medium"/>
      <w:b w:val="0"/>
      <w:bCs w:val="0"/>
      <w:caps/>
      <w:color w:val="FFFFFF"/>
      <w:sz w:val="20"/>
      <w:szCs w:val="20"/>
    </w:rPr>
  </w:style>
  <w:style w:type="table" w:customStyle="1" w:styleId="topBorderTable">
    <w:name w:val="topBorderTable"/>
    <w:basedOn w:val="TableNormal"/>
    <w:tblPr/>
  </w:style>
  <w:style w:type="paragraph" w:customStyle="1" w:styleId="bottomlowborder">
    <w:name w:val="bottomlow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sz w:val="2"/>
      <w:szCs w:val="2"/>
    </w:rPr>
  </w:style>
  <w:style w:type="paragraph" w:customStyle="1" w:styleId="topborder">
    <w:name w:val="topborder"/>
    <w:basedOn w:val="Normal"/>
    <w:pPr>
      <w:pBdr>
        <w:top w:val="none" w:sz="0" w:space="5" w:color="auto"/>
        <w:bottom w:val="single" w:sz="8" w:space="0" w:color="000000"/>
      </w:pBdr>
      <w:spacing w:line="20" w:lineRule="atLeast"/>
    </w:pPr>
    <w:rPr>
      <w:vanish/>
      <w:sz w:val="2"/>
      <w:szCs w:val="2"/>
    </w:rPr>
  </w:style>
  <w:style w:type="paragraph" w:customStyle="1" w:styleId="toppadding">
    <w:name w:val="toppadding"/>
    <w:basedOn w:val="Normal"/>
    <w:rPr>
      <w:vanish/>
    </w:rPr>
  </w:style>
  <w:style w:type="paragraph" w:customStyle="1" w:styleId="documentheading">
    <w:name w:val="document_heading"/>
    <w:basedOn w:val="Normal"/>
    <w:pPr>
      <w:spacing w:line="320" w:lineRule="atLeast"/>
    </w:pPr>
    <w:rPr>
      <w:rFonts w:ascii="Fira Sans" w:eastAsia="Fira Sans" w:hAnsi="Fira Sans" w:cs="Fira Sans"/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Pr>
      <w:caps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experienceparagraphspacing">
    <w:name w:val="document_experience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xperienceparagraphspacingCharacter">
    <w:name w:val="document_experience_paragraphspacing Character"/>
    <w:basedOn w:val="DefaultParagraphFont"/>
    <w:rPr>
      <w:sz w:val="20"/>
      <w:szCs w:val="20"/>
    </w:rPr>
  </w:style>
  <w:style w:type="paragraph" w:customStyle="1" w:styleId="documentpaddedline">
    <w:name w:val="document_paddedline"/>
    <w:basedOn w:val="Normal"/>
  </w:style>
  <w:style w:type="character" w:customStyle="1" w:styleId="documenttxtBold">
    <w:name w:val="document_txtBold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jobdates">
    <w:name w:val="document_jobdates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companyname">
    <w:name w:val="document_companyname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jobcity">
    <w:name w:val="document_jobcity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jobstate">
    <w:name w:val="document_jobstat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jobcountry">
    <w:name w:val="document_jobcountry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paragraph" w:customStyle="1" w:styleId="divdocumentulli">
    <w:name w:val="div_document_ul_li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experienceparagraph">
    <w:name w:val="document_experience_paragraph"/>
    <w:basedOn w:val="Normal"/>
    <w:pPr>
      <w:pBdr>
        <w:top w:val="none" w:sz="0" w:space="0" w:color="auto"/>
      </w:pBdr>
    </w:pPr>
  </w:style>
  <w:style w:type="paragraph" w:customStyle="1" w:styleId="documenteducationparagraphspacing">
    <w:name w:val="document_education_paragraphspacing"/>
    <w:basedOn w:val="Normal"/>
    <w:pPr>
      <w:spacing w:line="2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character" w:customStyle="1" w:styleId="documentdegree">
    <w:name w:val="document_degre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programline">
    <w:name w:val="document_programline"/>
    <w:basedOn w:val="DefaultParagraphFont"/>
    <w:rPr>
      <w:rFonts w:ascii="Fira Sans Medium" w:eastAsia="Fira Sans Medium" w:hAnsi="Fira Sans Medium" w:cs="Fira Sans Medium"/>
      <w:b w:val="0"/>
      <w:bCs w:val="0"/>
    </w:rPr>
  </w:style>
  <w:style w:type="character" w:customStyle="1" w:styleId="documenteducationjobcity">
    <w:name w:val="document_education_jobcity"/>
    <w:basedOn w:val="DefaultParagraphFont"/>
    <w:rPr>
      <w:rFonts w:ascii="Fira Sans Light" w:eastAsia="Fira Sans Light" w:hAnsi="Fira Sans Light" w:cs="Fira Sans Light"/>
      <w:b w:val="0"/>
      <w:bCs w:val="0"/>
    </w:rPr>
  </w:style>
  <w:style w:type="character" w:customStyle="1" w:styleId="documenteducationjobstate">
    <w:name w:val="document_education_jobstate"/>
    <w:basedOn w:val="DefaultParagraphFont"/>
    <w:rPr>
      <w:rFonts w:ascii="Fira Sans Light" w:eastAsia="Fira Sans Light" w:hAnsi="Fira Sans Light" w:cs="Fira Sans Light"/>
      <w:b w:val="0"/>
      <w:bCs w:val="0"/>
    </w:rPr>
  </w:style>
  <w:style w:type="character" w:customStyle="1" w:styleId="documenteducationjobcountry">
    <w:name w:val="document_education_jobcountry"/>
    <w:basedOn w:val="DefaultParagraphFont"/>
    <w:rPr>
      <w:rFonts w:ascii="Fira Sans Light" w:eastAsia="Fira Sans Light" w:hAnsi="Fira Sans Light" w:cs="Fira Sans Light"/>
      <w:b w:val="0"/>
      <w:bCs w:val="0"/>
    </w:rPr>
  </w:style>
  <w:style w:type="paragraph" w:customStyle="1" w:styleId="documenteducationparagraph">
    <w:name w:val="document_education_paragraph"/>
    <w:basedOn w:val="Normal"/>
    <w:pPr>
      <w:pBdr>
        <w:top w:val="none" w:sz="0" w:space="0" w:color="auto"/>
      </w:pBdr>
    </w:pPr>
  </w:style>
  <w:style w:type="paragraph" w:customStyle="1" w:styleId="documentlangSec">
    <w:name w:val="document_langSec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left-boxlangSecparagraph">
    <w:name w:val="document_left-box_langSec_paragraph"/>
    <w:basedOn w:val="DefaultParagraphFont"/>
  </w:style>
  <w:style w:type="paragraph" w:customStyle="1" w:styleId="documentleft-boxlangSecsinglecolumn">
    <w:name w:val="document_left-box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langSecfieldany">
    <w:name w:val="document_langSec_field_any"/>
    <w:basedOn w:val="DefaultParagraphFont"/>
  </w:style>
  <w:style w:type="character" w:customStyle="1" w:styleId="documentlangSecinfotilesecfieldnth-child1colon">
    <w:name w:val="document_langSec_infotilesec_field_nth-child(1)_colon"/>
    <w:basedOn w:val="DefaultParagraphFont"/>
    <w:rPr>
      <w:rFonts w:ascii="Fira Sans" w:eastAsia="Fira Sans" w:hAnsi="Fira Sans" w:cs="Fira Sans"/>
      <w:b/>
      <w:bCs/>
    </w:rPr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documentlangSecfieldanyParagraph">
    <w:name w:val="document_langSec_field_any Paragraph"/>
    <w:basedOn w:val="Normal"/>
  </w:style>
  <w:style w:type="table" w:customStyle="1" w:styleId="documentleft-boxlangSeclnggparatable">
    <w:name w:val="document_left-box_langSec_lnggparatable"/>
    <w:basedOn w:val="TableNormal"/>
    <w:tblPr/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paragraph" w:customStyle="1" w:styleId="left-boxsectionnth-last-child1bottomlowborder">
    <w:name w:val="left-box_section_nth-last-child(1)_bottomlowborder"/>
    <w:basedOn w:val="Normal"/>
    <w:pPr>
      <w:pBdr>
        <w:bottom w:val="none" w:sz="0" w:space="0" w:color="auto"/>
      </w:pBdr>
    </w:pPr>
    <w:rPr>
      <w:vanish/>
    </w:r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documentright-box">
    <w:name w:val="document_right-box"/>
    <w:basedOn w:val="DefaultParagraphFont"/>
  </w:style>
  <w:style w:type="paragraph" w:customStyle="1" w:styleId="documentright-boxsectionidSECTIONPICT">
    <w:name w:val="document_right-box_section_id^=SECTION_PICT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  <w:rPr>
      <w:bdr w:val="none" w:sz="0" w:space="0" w:color="auto"/>
    </w:rPr>
  </w:style>
  <w:style w:type="paragraph" w:customStyle="1" w:styleId="documentparagraphnth-last-child1">
    <w:name w:val="document_paragraph_nth-last-child(1)"/>
    <w:basedOn w:val="Normal"/>
  </w:style>
  <w:style w:type="paragraph" w:customStyle="1" w:styleId="documentprflPic">
    <w:name w:val="document_prflPic"/>
    <w:basedOn w:val="Normal"/>
    <w:pPr>
      <w:jc w:val="center"/>
    </w:pPr>
  </w:style>
  <w:style w:type="paragraph" w:customStyle="1" w:styleId="documentprflPicfield">
    <w:name w:val="document_prflPic_field"/>
    <w:basedOn w:val="Normal"/>
    <w:pPr>
      <w:jc w:val="center"/>
    </w:pPr>
  </w:style>
  <w:style w:type="paragraph" w:customStyle="1" w:styleId="documentright-boxSECTIONCNTC">
    <w:name w:val="document_right-box_SECTION_CNTC"/>
    <w:basedOn w:val="Normal"/>
    <w:pPr>
      <w:pBdr>
        <w:bottom w:val="none" w:sz="0" w:space="0" w:color="auto"/>
      </w:pBdr>
    </w:pPr>
  </w:style>
  <w:style w:type="paragraph" w:customStyle="1" w:styleId="sectionSECTIONCNTCcntctoppadding">
    <w:name w:val="section_SECTION_CNTC_cntctoppadding"/>
    <w:basedOn w:val="Normal"/>
    <w:rPr>
      <w:vanish/>
    </w:rPr>
  </w:style>
  <w:style w:type="paragraph" w:customStyle="1" w:styleId="documentparagraphPARAGRAPHCNTCnth-last-child1">
    <w:name w:val="document_paragraph_PARAGRAPH_CNTC_nth-last-child(1)"/>
    <w:basedOn w:val="Normal"/>
  </w:style>
  <w:style w:type="paragraph" w:customStyle="1" w:styleId="documentaddress">
    <w:name w:val="document_address"/>
    <w:basedOn w:val="Normal"/>
    <w:pPr>
      <w:spacing w:line="30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paddedlineCharacter">
    <w:name w:val="document_paddedline Character"/>
    <w:basedOn w:val="DefaultParagraphFont"/>
  </w:style>
  <w:style w:type="paragraph" w:customStyle="1" w:styleId="documentSECTIONCNTCsectionnotSECTIONALNK">
    <w:name w:val="document_SECTION_CNTC + section_not(.SECTION_ALNK)"/>
    <w:basedOn w:val="Normal"/>
    <w:pPr>
      <w:pBdr>
        <w:top w:val="single" w:sz="8" w:space="25" w:color="000000"/>
      </w:pBdr>
    </w:pPr>
  </w:style>
  <w:style w:type="paragraph" w:customStyle="1" w:styleId="SECTIONCNTCsectionnotSECTIONALNKtopborder">
    <w:name w:val="SECTION_CNTC + section_not(.SECTION_ALNK)_topborder"/>
    <w:basedOn w:val="Normal"/>
  </w:style>
  <w:style w:type="paragraph" w:customStyle="1" w:styleId="SECTIONCNTCsectionnotSECTIONALNKtoppadding">
    <w:name w:val="SECTION_CNTC + section_not(.SECTION_ALNK)_toppadding"/>
    <w:basedOn w:val="Normal"/>
    <w:pPr>
      <w:spacing w:line="500" w:lineRule="atLeast"/>
    </w:pPr>
  </w:style>
  <w:style w:type="table" w:customStyle="1" w:styleId="documentparentContainer">
    <w:name w:val="document_parentContainer"/>
    <w:basedOn w:val="TableNormal"/>
    <w:tblPr/>
  </w:style>
  <w:style w:type="paragraph" w:customStyle="1" w:styleId="divdocumentlastcontainer">
    <w:name w:val="div_document_lastcontainer"/>
    <w:basedOn w:val="Normal"/>
    <w:pPr>
      <w:pBdr>
        <w:bottom w:val="none" w:sz="0" w:space="30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Bishnu Prasad Bhandari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b80861b8-4ba3-40fa-b291-2f6615bb8f39</vt:lpwstr>
  </property>
  <property fmtid="{D5CDD505-2E9C-101B-9397-08002B2CF9AE}" pid="3" name="x1ye=0">
    <vt:lpwstr>OFcAAB+LCAAAAAAABAAUm8Vy40AURT9ICzEtxcysnZhZFn39ZHauilNSt17fe47jsJiIkBBN4zCLcSIDUTTMwzBDMARB86JIy5EVqQ5AQzUSZrNY/VArcb4hL9w31aK2mEd7jcbKCw2jaqyWHihWmoLnJ17DgtXiCVwXS8e/lSGNoKUN6msFApE2qQp7G/bvpoAp/sKSBCpYNqqVCCmZiYVfI7EeDAOQFgMJrhz5bNFfeCacKBxon8RLSbRqgrt</vt:lpwstr>
  </property>
  <property fmtid="{D5CDD505-2E9C-101B-9397-08002B2CF9AE}" pid="4" name="x1ye=1">
    <vt:lpwstr>v94VUsZ6C33H0U0Eg0PxgX/UQTjAhj2wN0bUwLp4F3J6gF7v5eDE9jJ7Ul+O/HjFitCp/fYzZ/FSt4iGSD8LAsqwN6sQ9EZJf8LU2mZ9/xod13zuVDVi8rTyB9nr3kVsUcxQs3RAoPr3EOwctMOHOvhVnRYrUKXg2Gr3aw+8b2GpVOwVSuetHeZP/9sH3WU6Ylkd1jTacufnrj0fsWnN55tpAOZ2wskXsMtuE4Yj8CjcZpCPbw0p9yS496zXnFG</vt:lpwstr>
  </property>
  <property fmtid="{D5CDD505-2E9C-101B-9397-08002B2CF9AE}" pid="5" name="x1ye=10">
    <vt:lpwstr>PYwJU1JfTYdihj6Vfda7PuW0nMjfgwtd6KN45GsqdRFZKeTtpqfvCVlNiNxv7gHkChECX4mSeUoXTU8NGZpJZnVBJrp+fKekB7u0gmsQTn3AGFmPV0bYOfbn/xkOr+NRSHjYUZGsyxRJPwCs7PIlrcfO+ki3rHYZo/G5v98VPIJQYyTKrG5fwOXYh2L+SqeOCgkWZFO/F2V7MwnfLT9+u8ieswAy/yH6a3ENvjxe/pG42nBEo/pwO3lhPXlN9JW</vt:lpwstr>
  </property>
  <property fmtid="{D5CDD505-2E9C-101B-9397-08002B2CF9AE}" pid="6" name="x1ye=11">
    <vt:lpwstr>TOWCX/Us3VpeuloqMqBJrJo90Oqezr97ixZeqsgz0hu9ONDXbXMjcXTQgLZ23KnvkXbljB/hAhWsq49J3gF3l/6c/Dq67UwjJQAT00yc2g5cZJMjGefcqwJVMZGPDjHtPLHHFDjxjR1Fmpn1XfdmyEVxHI/NN3PoAVOuHG8LhWBrr4eKyklAp2FzHjlbXG8LVQkcELpoWnYqUY+hiPLXG2Nasih0wLuQk/qpZBgnaJdrcHe5Sybzoz7jQfoGWdk</vt:lpwstr>
  </property>
  <property fmtid="{D5CDD505-2E9C-101B-9397-08002B2CF9AE}" pid="7" name="x1ye=12">
    <vt:lpwstr>dFfSVl4XxbO4TLo6/omUB1zQ/mYwaBX7b0GAbtAUIDeC+3loBPB9aCGfx6dY6NgAA1nL1M25DHXS5xFzbluYbErF+DOM7muSfBhkk9/vi22/tKn/CrDEonYrG7YcLh2L1I+ITZhXDKtEPovIwdykUdVFVpWzzEVjEFZV8z6TyTuJvtNoLCbX/aBd/3o5sVzlvWfEaGgZYco8DYHeZxTHyWQGxdH1XqXFiyMOKAlFukZnV3RYhM+ayhNa+FD011u</vt:lpwstr>
  </property>
  <property fmtid="{D5CDD505-2E9C-101B-9397-08002B2CF9AE}" pid="8" name="x1ye=13">
    <vt:lpwstr>TLRbxeYVU0WxS+IhDqIEVZPYStwDDJy4rGkU6IGCUFIu/xOeqJLk7M7XZbBhTrbiIy2Ztzqq6QAQ0BC5HeCQtuPXVi73Iy6Cxv1QKSILaO/Yn7LCDXnaUBr3MVp+ooDCDD+EaU0Ax4IEi+C90x+HFFISNSCDS4n05+dd+5yB4SKtnqcVBmfS9mN2K685rqmTkWnq1EPIpc8Ne9ppXVz1fp8VSrQNc8Vb/mDEs3eZoRWva6DehHwK4riuO1lyEhy</vt:lpwstr>
  </property>
  <property fmtid="{D5CDD505-2E9C-101B-9397-08002B2CF9AE}" pid="9" name="x1ye=14">
    <vt:lpwstr>Aj9P1U2ZiT6U6rReqNaWFIYyJRyLJh6KcdByQvsMFhqpD3aGB6z8fDe9/Ij31BYqua3gDQ7mH6HW7ziqu30Rp/xE2G0VaO4KGSv/Iv6/gOcMWDogwHLhZSJUGxNDhl4HJMy9fykjMNZq+rCPZ7A/WEJN7xB/TEWNKVm2hol63PY6qFe1xZw934ZGmV6/B1p8G4WRnM1dPIy+DT5ILkXKHI2CkMHyPt7j0KLZReCREc5i6LJ9Gvt/ly+i3mHx8SI</vt:lpwstr>
  </property>
  <property fmtid="{D5CDD505-2E9C-101B-9397-08002B2CF9AE}" pid="10" name="x1ye=15">
    <vt:lpwstr>g9R2McHbz+cbsty6kot3kawRDZK6RWsPc+WcCkoVgxZL2IbfX02JRQOAIayy9dAv/aK1fX1aDxscaujlUa75jDRjmmgApxP6By5dor1QLR9H7wwFuzM3NogUIj39ua69GzwtoWetAvtPCGo+Drcnd+RQLWW5Uo7eVGF66NATCah9a8o0GCTl++imMjPS7c2/0ZJJNjYrrx38TKvz+A/IgM8epBBrVc/1KyZr8zQ7HP202F5DiJfHQknep4ihxD0</vt:lpwstr>
  </property>
  <property fmtid="{D5CDD505-2E9C-101B-9397-08002B2CF9AE}" pid="11" name="x1ye=16">
    <vt:lpwstr>iR+JMV66Ik6N+4pDcO4m0V/xH64+N1XLP685PZOHtTKvZaCzvYCyF2185Qtu4z9wCjAYSEYfSV1T5GkwQ3btEucoBhZIfD21UH+yBb0p5RTxb07dK8ClcjnAkVCB7fpUGoTNAv67++znmRBgosIvwIFjcg1usgE2sp0zfp1FQ2xBeZBMRJcYkbyzlU7nj5AaoTCZyPMm4kjsqFpkLjJRG71vbVN+dWJkB6AM7jATTFi/7I39XlDoO5cqy7P6IEK</vt:lpwstr>
  </property>
  <property fmtid="{D5CDD505-2E9C-101B-9397-08002B2CF9AE}" pid="12" name="x1ye=17">
    <vt:lpwstr>tjQFk+r79kdOixwj5554pvH1k2l4okrYfPiUDpfMWye0jdJYHcqmX2bP8tTnbHKgPvenrt42dWXlH63dDG10L5KY9d/CzqOYnAAtAw/9B5rwyPxn0PB1Qe1SB8egkjbr6UzuY2VMeG9/KpcOBQHquIlYLEZIaRDU1s/wMcCENqgiJR0T0FrSVTOgpjOX4C1CuF9SaTywdVlraFpdi0yCTGLu1GBcNpqIEAzATHdJShIHfO12gxjnSIIjEfBLtrv</vt:lpwstr>
  </property>
  <property fmtid="{D5CDD505-2E9C-101B-9397-08002B2CF9AE}" pid="13" name="x1ye=18">
    <vt:lpwstr>Om/KvPQlu7PaE97erYrDJuFUYZT/VLdUQx76TQmyFPHBr+FOYaaj3KqD++m/86keopHvUYK0L8YlvWdKLtST31liDEpEl/8cmjinH127nTboieI0xkzDcmV7dZlgjFf/sOi1TSk56raKrIKMUWlR8LcN8t8rcEbz4ur75VYMhVBVq1N0W5j/KV2CFVozLM/GIJa9Rv+UWmHOlTVrm/xgU2dxDTs8Zr7zo9bZwXKvqSv/iHVAMmTQ0PReHIMMhCJ</vt:lpwstr>
  </property>
  <property fmtid="{D5CDD505-2E9C-101B-9397-08002B2CF9AE}" pid="14" name="x1ye=19">
    <vt:lpwstr>L+Ujgy4RVKKJGuYq7yQcORbKaxMdnCtfk7XJSDHhMroP8xcsttTodB0DvnIKTYCPvI+6vrazc3KeF70tcgDuEtl/qkHFgrU9lX9TwHYWk9mN3Hj3wGHLInu7hWDd/b7WNKLBk368GPuOxaIMSwGftj1uYBQFVVmEAoq9UWj/KwtS2MkFCGzhMwEszlHDS+qbrxvKtUz/2xIjMFDgcEnEqIj4m5JMgYByCZieW7sHtfqVgGKbUcZnp2567Y0f47P</vt:lpwstr>
  </property>
  <property fmtid="{D5CDD505-2E9C-101B-9397-08002B2CF9AE}" pid="15" name="x1ye=2">
    <vt:lpwstr>usz3o/9WZL5tA2vUNZ+btuTc25mEztjSggzxvp3OzMP5PeB22yoT0JEoNeGhvS6V5mjJNQn0mHCVnrkYo1rdqgkVPfESX8EbbI7Cu//pI0xb77AD3HdFxVntrt/JIadq+mYjmNCo45jBipsNZasVMkjb2lJP3lZTRIAkYhXPZY6csrM8999frEbbElX1hJ/rBlzr0nPIgOI0PVtz8Qa87UY92f9NjdnA32qnrO1yfw4VFzP3d6mr/Gj6YhKf6QU</vt:lpwstr>
  </property>
  <property fmtid="{D5CDD505-2E9C-101B-9397-08002B2CF9AE}" pid="16" name="x1ye=20">
    <vt:lpwstr>R3h2oVshGx1T2W2AoIbgD9gh4lVESK2oChCvs/HHTiwyWInnsZYPM5/P3iJ8w4ykhISN/WdDkMFpZAOh2nQs8FCAE1olQa5YKQP5OUBnuTyFjVeMDScYBO4g5Jm8hniaaYN6L0OCPENWWHnA2bdJ4uVSGNJQvDWNdM+eVLrvXaatSTYEHH+7+pYL3+Wa/B9vhsh6MBHMGaUPXByPTP2IxnCHkgWdTeJuQwJybiJuf3b3kvofloFpJc9CSMMMRRa</vt:lpwstr>
  </property>
  <property fmtid="{D5CDD505-2E9C-101B-9397-08002B2CF9AE}" pid="17" name="x1ye=21">
    <vt:lpwstr>M85diQOqsxiqmiQz+Uf8Dos/sovtP/rM8Xg/MIqtIRrTHfjHF7Y2g0gF75lbwh8zMzkWpJIINCLHSz7uaZwe/NBY/BCD4OXvCm5Cw7spBpkXneseNvA1WBwMvOra3ifFFo2hvE5W/F8/WV424FleCb+r7bAxzeVNnVTucsmR6EUUrNrlm26yJeCfyWBUQ6sKU+qeJ1LnbRiVfnvFe1aZx5Sux4luk8CKkg8A4EIixnkS1ckqjouM3H/kCosb2lc</vt:lpwstr>
  </property>
  <property fmtid="{D5CDD505-2E9C-101B-9397-08002B2CF9AE}" pid="18" name="x1ye=22">
    <vt:lpwstr>7a8qhCiJT/OCttvVawWjEDA4bIGpSh0QtnzBvhzZBG76sZsDCQZKpBcTF+ED6PF6BJRUH7k6pq+rt4/vurfz0OgMLQAbwZwWYvuNEj4yOuJL0sxpwWxMayn/H6U9TGIlIskqul6Fd+AoJzwLn1k17Vf91757G8DvMB+7hPl+DsaLx8JvBBvzz8rw0iLFfsVjE32zv8v80DLO3hzfSQ1bGRknAE7nA7/kyT+T2QVOBJshhxaEp9suBMHPzxWSIF4</vt:lpwstr>
  </property>
  <property fmtid="{D5CDD505-2E9C-101B-9397-08002B2CF9AE}" pid="19" name="x1ye=23">
    <vt:lpwstr>3vYsoYS9+HA7N88OR4CYpGX/uEFpvvJhYgSLWTqply9jG36XPx6OZWQaN9GicQsE3efqlNoAE2D9TIFuFM8RI2NKsn0JBQmpzMwtUjPlqrBsOvZ7bez93QhZRHGOkuvmugHTNVzIEiQmjx0At7ZmJ4DYCHARtS5rnonfMVnzw+UvrXvbJnkAkubS69mK6p9oaN96lipBOfimGSr9bytA0EDOV4cMtvOQCv/8mctyKiGdCKLdildwZggf1J8L9Rg</vt:lpwstr>
  </property>
  <property fmtid="{D5CDD505-2E9C-101B-9397-08002B2CF9AE}" pid="20" name="x1ye=24">
    <vt:lpwstr>60+dBl5hzDCBTkC7xR/ZV/5mz5eEpCqSc/zf9NOyXZDTu4edUenTK6f6lX7vLUwG/BnEGdgR+r7rb2pPlM5tDlQ+CsTs2e7ndf6me/yYaAIv/9CRyqp+eFHZrOFJNhrwDpKTfiGUMMbR5Hj86RY38PD+R2t/xf20I0jGvy/0S9QpC/9AQeoa5hUWClDZxWrFpwtlEbCA2WlK1N0oF7xaeuKK3I3Rka9N6NcyTWNAlFDcRXlMdlKF71LZhIJiEMp</vt:lpwstr>
  </property>
  <property fmtid="{D5CDD505-2E9C-101B-9397-08002B2CF9AE}" pid="21" name="x1ye=25">
    <vt:lpwstr>vPcABB1KYwrv3fxcxpOtdrzTnTw+bQAj000Hux8OJa5vTrpT8oN6juqEZZZbaNACBQVCP+kD+uGz5jCHSlrWPbEAjWTVaR6gSWKegdigDgD/gCJ7Q5qyR/DROSBS2viD9c578z234BrSU8XxRzCCmQKSOtyNVk9u4S56erwTPzLF+53DIK/ipzyr9rIdQE8A+/IPpLsI3WaDVOHfVl0EKwQK07E2Yf62+ryVbIEl/roCWkx0KZV1WrCN1fpdMb8</vt:lpwstr>
  </property>
  <property fmtid="{D5CDD505-2E9C-101B-9397-08002B2CF9AE}" pid="22" name="x1ye=26">
    <vt:lpwstr>gOB7pziQh1+vXnC0s6WlyvclVmjmoQYnLV1Q0DSISZuOfYwh/IdLqVXdqfTYOEKJeRbg/RustML3Tj/Bc4/Hxyf4GBeN0PLnGrKEWaUvpaYyi6qZn8FBoOh4d+rTnp87C5qClMcKhXkXW/Ag1zGpR0mqyAHwiouyXaC3OdzSM4Dt0Ssi0yVVGifhNHeqXst1inQue7Tg5lDQp71vkQplSv1vaEUYCCMUrSxXIzCg8ukqHWvDZFsCqHRepPFOc/8</vt:lpwstr>
  </property>
  <property fmtid="{D5CDD505-2E9C-101B-9397-08002B2CF9AE}" pid="23" name="x1ye=27">
    <vt:lpwstr>aEkst4jH2TszqIp5sSJF6jF0/g5Gi0N7B7vpzFUlJEIoEpnqlCDNE+mKYAip+PxNz/PlfAWESik+bSVuPBZ/By7f6WSBifk2s8tWPiw0vqzf6mN6Cxp5skTPzM4x9Gic4ubvne4A7Do7C2pNfxk41mCEtoVwHjG1rhQENVdqyzFSoMfnECDMBDVJnWACRvNEkDfJP2gvuepzfB0UB9s+njGleb1O2rMADVZMEmsk/nhj7MbTk8VU/NAckLDTmm2</vt:lpwstr>
  </property>
  <property fmtid="{D5CDD505-2E9C-101B-9397-08002B2CF9AE}" pid="24" name="x1ye=28">
    <vt:lpwstr>hvOhxiY1nWDsbE5GC/BwERTD83PnK+5ULLW+qcIqvXVJUFWw/o3+qDIVMzkCbMNYSgouxFec7eyAq7n86bfHfAD56ToUsHn8MIIAWB3JtVvlQ4IOnE5fOtRvhhShR/lnl1wMJi58/8LC09yRC5frVpQCyrEm/bttJ8U/hO9k2MDsbu2RJdLRrSbOP0H/xGJuiI7eKmJirtxqQBHuf+rvtJunnrsd6ahsawcnBF6WVX6sEuHWxC4+jeS7yce2aJn</vt:lpwstr>
  </property>
  <property fmtid="{D5CDD505-2E9C-101B-9397-08002B2CF9AE}" pid="25" name="x1ye=29">
    <vt:lpwstr>f98RTxb2umPoL0vkwRoLmS3D+mQK/tHMF+xId1CPUk4Pxe0T0onMoZoIvFyLX5dJcOHHUxleS+p5Sy5COUwHRb0xf2c/FLYKadLdLXxiNc8Ogiq3SdbOoeLTZJJ+/tEagB2f9O4txeH16JSDJcKCE70zZhP8jcS4xCRZ1fKWpwvjtodXURthIaH3np+kzcbN4oy/Kfb1DKZP/dT7nHGZxD7T9V3XNdfyJjaqQU61FCiKIugLfAhUuJ4vxxl42v9</vt:lpwstr>
  </property>
  <property fmtid="{D5CDD505-2E9C-101B-9397-08002B2CF9AE}" pid="26" name="x1ye=3">
    <vt:lpwstr>eXD2q82pvTvmpPFM40PflfSZZOy7qcpbA1PRZPgR4dINsVWAN2Wj9MADFkATiNXTp8hqJeWxWCwfxuJ5oWm8QMK9jTe/Kidekx9Z61DDnYaMMecKcJZKJ2W5D/vq3NUfOOEDo19wccA++HmCl1c3jhm6CM6VwgaXwA1Fyh/c8Y9bBO3/NpZCk8lB1R32P6jam8FznCFGbf6Ubz+Y+PDavxgZq1CUCVlpZ2EimEXeInKdpVWs2nTMbSoHkfwgeoI</vt:lpwstr>
  </property>
  <property fmtid="{D5CDD505-2E9C-101B-9397-08002B2CF9AE}" pid="27" name="x1ye=30">
    <vt:lpwstr>9o9wxRp4si6TLiVRRkJPBONOLgtXfSFm9Vd0Ib8E0IrEn3dMTjpRxZSUOkrNbCsUh7r/y4BUQE0cv4+TW/SUwsBQRvYxRC7pDUByN6VW9GvYypZNz58iIswsLxHm/RuY81xoy8Ygynj1MHTjeMTOqa+iKR/ExLFaZrFOWuYTZVzQZfhv9/vrTFomvkiUh36d87xjqAGqyfPoJldPG7YSzmUGjvSfp1cOLnIA1zoEgxswuhQQfxzJjAEWzUhJUdo</vt:lpwstr>
  </property>
  <property fmtid="{D5CDD505-2E9C-101B-9397-08002B2CF9AE}" pid="28" name="x1ye=31">
    <vt:lpwstr>tHg3xTMHz4FyjAhKMgbPL5Ml9B54SZVgKwgMQa+zNip/XkQSNilkCOYwVp5YWLV0ZUBVWxjLxMuDAZ8gQPmzUX0mgV/g0M6v/4GgsXIhRPoz7nVHeQXy6EcdzQRC25g/UmWrXFezNYvIYqIFePKIjptrZC2xKxMPwRWwPXuu6FnkyUR34Z0gpK62gQwKpMsnJtzu1O+1b3Jj7Xv1SiGyb3z+zDVwrPw7vzNlXp574NI+HTuTlxO2Rvom50sneY5</vt:lpwstr>
  </property>
  <property fmtid="{D5CDD505-2E9C-101B-9397-08002B2CF9AE}" pid="29" name="x1ye=32">
    <vt:lpwstr>0t/czojstvTRwOgVifZewLNCUASUX0IHk6+4hTkfAwoP4VGrnSWVTAsoTzt0mc+iUsFgV66kscla9ZavEr/1FXkG9eKb2ou+iZeh5Velz/Hsi+++jCeGtaAczcuMOQtxfN4rGJ6Brx9ADawSDtovl7VEbgOOuMRHmW++auVpnZwhFH2RS+zkT3dDZaJ5Fjp05o8DRVFQDh5x4ZGuNF520ggtlvMYmLNLLkUdbkJzSHbQ/2i9Xst2ZPmAYE6u+j1</vt:lpwstr>
  </property>
  <property fmtid="{D5CDD505-2E9C-101B-9397-08002B2CF9AE}" pid="30" name="x1ye=33">
    <vt:lpwstr>tq1OPDh5/bF8o9aI9R6ddL3D5DpMBGXXy5AS1JBEMFTePxTIOwO1UFYu+Rlp9SplFFdaQo81oFCe5ESQ8RDUwQY6oZHHDURwmgyQQY/sV+Gp5YGpyFTQPn1xWLu/S3oaKz6YudurjE4F6rp44kNHgorn9FcqaLU7HqiBHQHYkW68KJ+fr1Ij3c1MQxzDmzOAF+tii8OSXiCq43UAGXKOyX1t4vzP1TpE1ab/wHJjQdyOWuDsk9exTIYs/O8I9QB</vt:lpwstr>
  </property>
  <property fmtid="{D5CDD505-2E9C-101B-9397-08002B2CF9AE}" pid="31" name="x1ye=34">
    <vt:lpwstr>9PlMQqGIaxy0bwOEKzaQQ+SNmfiY3lQ+UekzysV2701crjpBojgZaS0SdP1XLMjRLaFLOdLmVsXkYUtWGKDN8GlduHYTNvXAtpjacxFyE1GL8Ckx3JEB9ARYXtR/ORPyksApNmkidM7h/wOPtG+BgUbcLbApFbp6ZKqP1ZsRS9/6eKZd3ds8Of1TpahJ5tRR7D1NVbDZg8sx3t+ueACdwIIStu/THHkmrIyPVqW/iHWmrNtKqigjYrhXMQhDLqG</vt:lpwstr>
  </property>
  <property fmtid="{D5CDD505-2E9C-101B-9397-08002B2CF9AE}" pid="32" name="x1ye=35">
    <vt:lpwstr>eFQW26PZ64LMKcGrwCAfCIhgKnnJnonEpUWYFSqArn7hyLbdYGHIfbP41L4jy5kEIQuEdWgij7uZTSDv0KyIV7/TOj3/CKeq2buFUgLprlx/k2XdCnraWKrBM8FKDGC2s2+qJfuhj3lwvFDr7X6zWjHUZ5HVcp6P2oNtxQfpy2XulZvbrMHsoM9CuymEaaEQBSftBsUOpoR9drE4cRv/tpW8o4H/sGMWP7U83DzF+IAvB177vZybkxyKS+3UsKP</vt:lpwstr>
  </property>
  <property fmtid="{D5CDD505-2E9C-101B-9397-08002B2CF9AE}" pid="33" name="x1ye=36">
    <vt:lpwstr>bf7TkHqfgZn7y5QzztPRja0Pwxl2VBJUviH0OJ0wZAUWfzFUKuvSH902hjmW04lnJIzsEqFpmhaIcf+gZyW8q/WebaxXObbnQwyjDCneO1mDArhW50mIJbhZe+v27OQzih4utFL+mD3Boa1yHfNcaeCqfyOUPYSuBS3OvFtmBHSJmxrPA6SzVRC3/eIsCq/EbYRIdpVW3brbjaqrx1UzzXJzLSddVD12tWmLFIdcK60Mju6UVNX2BHPlHGQMRn0</vt:lpwstr>
  </property>
  <property fmtid="{D5CDD505-2E9C-101B-9397-08002B2CF9AE}" pid="34" name="x1ye=37">
    <vt:lpwstr>Q1pW2HE1CHtFqgoGRgXINEldCmcnuz8yjWnOo5h3KEwah7I4sM02TUz/ZQu5WJ5+WCtyF/HUBVOoB74+FCpBKKGn+M54j8yuNhf/CmxrQVDpgUMy+6FiX+gpzajo0S1QuHkd+Z4vazatKzRH9iLMvj/o8zWUo3OmLU7dYrP7up63LhFGbuFKu0RJs0zhAgj2Y9uJpvFJD32lL67CpCttL7JipGgHwc/lb+d/dAyHUxjMTrS2FTLEUltdB2XX0Pl</vt:lpwstr>
  </property>
  <property fmtid="{D5CDD505-2E9C-101B-9397-08002B2CF9AE}" pid="35" name="x1ye=38">
    <vt:lpwstr>kBIwBWiChFLKPsM1qbX487N5lI5rClhQt9JgXrBfgw6OGCfTvuh5VXafSngoIa04DhrL8EB/ZIgKYhEJk+lvBvEdicHqtoq6obFnvjQNSh/zw//hjMFZdPy2jAN9y/QDNKIcbrVaMUcohhLT0u/JcadqiWSUK15AX60Xkqdzf//X6RNwUQUrA8sS09RVPo+te9WJVezuvA8LBjxKUA4qhNbQdP3QKrj1RgVyeYVkL9cL+be1vqmZr9+auKy03WU</vt:lpwstr>
  </property>
  <property fmtid="{D5CDD505-2E9C-101B-9397-08002B2CF9AE}" pid="36" name="x1ye=39">
    <vt:lpwstr>qu+ERJsR2THUxLx2NjFzv6+tQ6Qs8E57lwDzqOGY4n/nMUCRjvhmwdGQbYPN+CyEyWYYNKSr1aglHe4S6tO7bhl3fZzSknHkicJc20+XPz/x83C/YvmCTiOkGLejn4liQdR+6/keRmlgoA+KAy0mT6rhKr+tsZ44cjcU9cUKClFTs0Tu+BxB/keFlLguD9F0JA/WaBg9dSjKC0IVMCfnQAHxLlYG3esUfj+jsmUURuTt2opWRwYm7R7obXBtp3V</vt:lpwstr>
  </property>
  <property fmtid="{D5CDD505-2E9C-101B-9397-08002B2CF9AE}" pid="37" name="x1ye=4">
    <vt:lpwstr>Zmxkks2jfFXEXrUkiqEB/SFS55UGeOY9VS7RvmlDL1D7Vu19LHI40whde7F3uzib7O2AETlsO223ZKRyHE2nu2dGbvVX3AMSk7o6R/Bg7fz4CEeHinz3v/1JRsUQi16wsaTOPJ6PgU4WmGRGmY1uLoHBLn1grC2U4SWUQlhU9mOowHJir6xH4ZN9ElaOF9QaxajyhciECnN/tnt8qknTGcFZVeD1ShswT3lwsw0ZhObewevmO+z5RteWmq6Gv7U</vt:lpwstr>
  </property>
  <property fmtid="{D5CDD505-2E9C-101B-9397-08002B2CF9AE}" pid="38" name="x1ye=40">
    <vt:lpwstr>C3G6oNU641JgtkmAtPWhpucA6ctmTVog7W7f6ouAEikKJ8sLqPqExyyqBphPcPzXyHrt1BeVmeoAIV3Z4zByCSvN096L7TaxRo/pLFMMsbSsJtQfi8nrbQObix7ms3esZcf89f6tNPKpy70PQ3jUnSIVM+uWymaKl98ZLwad5qA7cvwpxTwpOjzu3uH/yoEsdlFgIqfE0M5HF4LfcGP5Q03Py/5S2jYiWA2b6D2uQWO719mEy0VO/CePR6cv1N9</vt:lpwstr>
  </property>
  <property fmtid="{D5CDD505-2E9C-101B-9397-08002B2CF9AE}" pid="39" name="x1ye=41">
    <vt:lpwstr>ZRNEQFYY/ZxXHtV3KEhVlK2uhHcBLMiVrlxG+18Yj/YuSYOclwwFNjGe+20cECj+EuYaed3YEAvRwGy4OuDAfKMgrp99SjsWsm+iYV1yDG6Lpv1Mvlc1xPT34V1T2su96aKU7lj+dEjmwe4dUiuqg739/2t5l2oFttr2ht8EwBpDDuRigLEyXmx/aiAdjfpfo/j5nGTT/NkQKb8JLmNP8Rn2uAIv9+X2/f7KgPwEL2rFclirapNoNHbV+2sxsf4</vt:lpwstr>
  </property>
  <property fmtid="{D5CDD505-2E9C-101B-9397-08002B2CF9AE}" pid="40" name="x1ye=42">
    <vt:lpwstr>4GLsxfhQa18Acd57tJAr5G77bql7FVyfm76+b+KMmwJL7VdAqiCQZNiO7kk4mbBrCp1E0IOQNA+VJyGYg0uSI7t8vLcJY5Oi7inHJ7iw0O/+AFnZ+nak7tdy6vUNDBDXteoR8tH9yXGvgj1/HRuYHUV9L88TWOEpHijvXxC4F82JgMcgFM2BGjXo9yUdO1lURQSaAnBFbLqPgmzpYAAEgLozCrGiWpMyZui/JqDd5nUgJvxH1wVzVkPWxEZRJ/N</vt:lpwstr>
  </property>
  <property fmtid="{D5CDD505-2E9C-101B-9397-08002B2CF9AE}" pid="41" name="x1ye=43">
    <vt:lpwstr>z/FVxqx20QbQJKRRwqVEqMZrYeycrYIe36TQnbuMHbzJn+VeseDLgW49Og2n7/0mi2QhBvV/NJHCRJUX0xcUIicpdJlx1AE3aDGQtOA7Wv/BerhZ3PteZOEB0R+trCecX981X6ScaqteXrtsTf8k1dyPUJa9UZiXl5QdqBtUYeIv+MtYmJklgolCIYdCaCdbtxvybOWgZhwvTtXnpjUnyNu4yKMrFnyjxWnVuiv/OnLEkuD2D0eDfezMyj4E4al</vt:lpwstr>
  </property>
  <property fmtid="{D5CDD505-2E9C-101B-9397-08002B2CF9AE}" pid="42" name="x1ye=44">
    <vt:lpwstr>MgOU2McpwQo/k0zTC9BDdWz9r4A/nr9xJ7B2V21w7fORPQ7Jzjp5pTLuOIb+XE3YtyT5LoSCsLqebVGy354d5DrwDQVoXR0K1a/owtVf6femPJZ0IotyOGi0N0ESh+3XHr/rdEnRYf7QDb8bhYKKs51JdVr9YMZNeKkc77Cf3aJuqZEgWcU8g9OB4WwIQguM6ShGvXvwDdAxpPo7hj6nCgnVeIJsn/ROsY9BE+PJ5V+dKd2VU3tU13/PBMqx3dL</vt:lpwstr>
  </property>
  <property fmtid="{D5CDD505-2E9C-101B-9397-08002B2CF9AE}" pid="43" name="x1ye=45">
    <vt:lpwstr>W07GGgycheA0UHMeC+DyjhDzh6UNc5veHZB5H1H9tQ68kDCXEyw7O7DGhB2Q2asrVn7kw/CjD3/ijc+pThebasC1UGfiP31h9eGo9057iJQwbzmH4x0J/dwRl2Ue2VYPd17MydiztSYcarD8dDwFiKwrWifrjEgqbchZqh+Nirr/LFN+b4f5FmQegLXBDfL/SSDDIvlQXaxlTnvhX7aM4elB7i9s5BlHyENaudH/VtmssRmfBWdlZTAd7H2qdlJ</vt:lpwstr>
  </property>
  <property fmtid="{D5CDD505-2E9C-101B-9397-08002B2CF9AE}" pid="44" name="x1ye=46">
    <vt:lpwstr>/U3CkPaTm6A8MHrcLQeCcX5n2EhmiLf1jDNXbun1UkHG6Ff+Cn9uIfpZywYafiMWOzCS2YcMsPxpKMICh8UkrlL2XzW06wDP0lxzfo8ODpE5j+rmwPc45zKpZrnYoWmr85fexuJcLmntAJ9iitNzxZevispdphDRf4Qkud6UlZJ0+bpgi2HxZA1htaLh6wJkhS4E9AmXwD5Lpk0mgBlq/J2WDph3TuH0ni+KTU0WFAwK+OBvCPEkS5Jchz+TJ7I</vt:lpwstr>
  </property>
  <property fmtid="{D5CDD505-2E9C-101B-9397-08002B2CF9AE}" pid="45" name="x1ye=47">
    <vt:lpwstr>rbVomv8W3dYUPA/69rB6dXRUdAD25FCsLrkxn8GusXSDY0z/lLfSItIIMOqMxEGZdCGMtiWKoe+uSCWLwV3g7ylesJ86DmIJbTMToCsbyCvBzfPh8sgTzpq0QTkl++AvzwH/g4L7LPJMfDF5Ddu1pKe6g/7GQYDpgqHDxttR74t43tCkkYanGf4vF8hj8bGyXHarfjGgvpClAlIMSULQPCns+qqwWJ8MFWGnrmq2HXr2sTbDxiRy7waKqnWIWw9</vt:lpwstr>
  </property>
  <property fmtid="{D5CDD505-2E9C-101B-9397-08002B2CF9AE}" pid="46" name="x1ye=48">
    <vt:lpwstr>2YoBsC2jkLsbzdpxmj3/wupoFGMHksMr1daV015nzGFv+62seeDJ6BBtdOUkz+zR7NnPBRraN878exkOnIE3kB8uyohP3O+wf7hMUaGzdWK7asYXIW7LH7mLNcuFSW6uKSGjwzhEfWtfjGF0BKCVQg7k6fQxrNZjrfA5/skv6xXNGGm8UBbQQP6/gTO6RnobWRT4mnLgYTgZGKkMwI/eGkfDCWTaFpgnbZjAL/VgY9L+9sUybhUSYGjXyGulDxr</vt:lpwstr>
  </property>
  <property fmtid="{D5CDD505-2E9C-101B-9397-08002B2CF9AE}" pid="47" name="x1ye=49">
    <vt:lpwstr>QgkckaiXrHapqzejTUZPY1b3NuT/PlB/cK8wsBWkL1EsFNnHhYhR0j0piLnJioCboo2YaM2ePQ8n9E0HUeJDkgcPcdbjNOG5GdlHHkI+F9uQpI0Oyhs2V9CfX3yM3Fj+SyBbLF6qAyhWc1TngpHIR1Tu/WMen4AW3s0y0ZofPSfZ9n9OT/V5EdOOOI3cspq4h/tHuxn/xWUtZ+MKhyyqtXX0IpGAhKhlaGMB/wVekxKM1hDgUW7v89T8O0N8ZpL</vt:lpwstr>
  </property>
  <property fmtid="{D5CDD505-2E9C-101B-9397-08002B2CF9AE}" pid="48" name="x1ye=5">
    <vt:lpwstr>dzGeMwJC5uL2dYTXkwyxvT/jotyYH5zZ0NUKhoqdht0DdL0eXedKWSFBOSyf9YWL73Pm5b1ABaVOXWoGud+T+29qy8NfA2aH15wTs7mNL59AM+DdnFAC5QZJnpWYqa37jex39OMf/aZgvTv+nROE7HiQY4Np3sDzIIWN1ag8OSvRuqMtYW62E+XdpVbVSGyD4V4b5/szbn+jDdMkJx4FOGsCEza59n40zZjHF2+zl8rBrAqT00yX0oCfTdbVaUf</vt:lpwstr>
  </property>
  <property fmtid="{D5CDD505-2E9C-101B-9397-08002B2CF9AE}" pid="49" name="x1ye=50">
    <vt:lpwstr>+DS4e/4/PnfNbFrmRx5HlYFLVljSMCynLy2dxPzz7idtNmaqJ9oqd2qN3nj8cBG7NCSf1bi/W7UAWtIdxoU2krdiXTNeqPPU4NxdHviLmlVzJ6VUhsmQ3wDuhugBH6y4wTafroCq5lwOy/iOAr81JK57JYVPlFywQ4OkiTFoq8S9Y35E7tUj0425YBInaEtRLtC8B9otbb9upT8h4zrExlnafQ5QFw3dxeNb3Ce4WWgOsxLuSqSeKLIiQ4H4Ujk</vt:lpwstr>
  </property>
  <property fmtid="{D5CDD505-2E9C-101B-9397-08002B2CF9AE}" pid="50" name="x1ye=51">
    <vt:lpwstr>OZ2+J79oZohWolipY9hzTRuDtU4uiB//n9WhOP9nit+mHOuYm4jFPYDzkyZOxpDECohB5LFxS2yPe6P44k6of0/tfD8xy8HaAL6my+vmlESXQfDd9zd2GXJbDM/oLB1OD3sads7k5hJvJy7C8xB/1HCgRAQg2D5tVhOCO1Hr3no0VD8hg3WuDBx/m+tkJ6pOq06wbmUaLYPHV8E/A+CeTCy3RvmCanYP8peH+k+LOTpsXzNr25UUvr/9znMnUTp</vt:lpwstr>
  </property>
  <property fmtid="{D5CDD505-2E9C-101B-9397-08002B2CF9AE}" pid="51" name="x1ye=52">
    <vt:lpwstr>1Ql9f66rvdGwkCOp/EhYv23owhDmBXRXgJkn8q4gfcbTEgn1VYeyUle3oUshgXX2SN6DIHlIYBsYyJ/tQlvz4a+S76zoJf2ycci6zB2jof5CZnYtZH6MGkrfl4K0yOvMTt+gpXQEdTtfM8JXdNyhaTHaf3DtU8wijhfrMSA29+/Uc8NUzQ2WejTbgsAzWN4VdtD1+6zG9kVl/zILtzDauqkbNRYRjqU/TgN2doQjuILec45h1i2qgLaVTYYNM1X</vt:lpwstr>
  </property>
  <property fmtid="{D5CDD505-2E9C-101B-9397-08002B2CF9AE}" pid="52" name="x1ye=53">
    <vt:lpwstr>+cFyEUn3FdO2URZhK8V3hheqYXWZ76usd6SdU1isUh55D6Rp+aa9F1eenUbkE3wy74TqlvkQuNNNQTDfvJ8WP0OcU3k3a4oOylcY2gm9E3rkWIjh1WMWwdqWn8mfY8eDAg2HiiQsS0Vsr6EvSabA/OXB6jP9dQ1YfevtIZ0SFPrCtqG1L149kYfdHrBvFLfv685mGIn+3OxpdNLd/aEHsroMLVg51A+QJAkDLHbDv0Eh9R7fcDr6Wdm02Hsd801</vt:lpwstr>
  </property>
  <property fmtid="{D5CDD505-2E9C-101B-9397-08002B2CF9AE}" pid="53" name="x1ye=54">
    <vt:lpwstr>Gh3+N+o+G4hv/8h8xLB//WJmM2G6t6AY4cLrKi1pgY+ue2RR45hAVS+VRgN/b/+4Do+xx8aAiWkBIQDZtzU/vOXytC0Ob9Jv+zwseLRmm4O9A/zR8I0rqLnQrsyP08c+CPcHPK54c0QM1zKh3TcbqfMqzan57QnQVBsGlRMs+1VnbOpwOoi5ZV18MtkjjTjyTkAQ2ZQ1L6rVWXQl59IPhprinWIpMy8yqy8sl63QzIszLRNom7fYphxAjpH5P5u</vt:lpwstr>
  </property>
  <property fmtid="{D5CDD505-2E9C-101B-9397-08002B2CF9AE}" pid="54" name="x1ye=55">
    <vt:lpwstr>vhFQm2Lofrb4qRe/w4sf9xxRWb9lMqNip2m2dY+8Uct8R8PrarCQuC5JsDAXxyDYBYzE8Gtzb8cgpK7LFbFvr1D+PPGeaOv3xVfddHshKaSV5oeFzXfRmN7qxNLB5pucoOEpVIvLjwKyN5eUabL6ElXwa/x3BtXKNyNZ3v/3bvCWD761yP8p5mTtoySHJt6c6s07wmuqWCY24IvEQCM++eJP/OVFYZplO0Ii+3m7g/9Wm/1uSnmA2E/K32QhyfB</vt:lpwstr>
  </property>
  <property fmtid="{D5CDD505-2E9C-101B-9397-08002B2CF9AE}" pid="55" name="x1ye=56">
    <vt:lpwstr>AFwsctoMq0UNwCbYjEcZ0EgR+/xjn8jYzCvWbEPOTqDjbvj10fliYqAYU8lM16GgpWZuhb9xHJdVkoV99+Y1y9ez3zsew+KFUnEXSnOMCL6qIF8sGFXES9Fiec8gaWFL6/p7xCnl6ngBZvTS+bOX2n4xE/pidMpQ7XfjqoX9Qim4SiDHZCyvDEoL/55FhP7S+c5XS0OjhUiW0VnytJK/gsDIHN0/j7b33Bk12AUx/y981fydJVv6wzPvAv7OWIu</vt:lpwstr>
  </property>
  <property fmtid="{D5CDD505-2E9C-101B-9397-08002B2CF9AE}" pid="56" name="x1ye=57">
    <vt:lpwstr>1V+w3yFJKw/b/b7igpmWefofTkJn2FEY/61KwloKfHmklMlIHOEdHsG4JfedBsL2H0p5WDunPcXL/hiccCTTgDLjZ4kjIxJ+ErJpllSybS7L3LG7wpz+5f5Uj/2pmhpf//2/u0LggkigeoFWbNouqp3ZgArGieEnOxkgD1W4UyF+RQ4OpzH5Ob7cQSN2mpxvYkZ2911HBMElqyNpr1GdSVVcrpkHpFcSN8eyKuxu9vF/O9jdLOfWuK4EbD08VzR</vt:lpwstr>
  </property>
  <property fmtid="{D5CDD505-2E9C-101B-9397-08002B2CF9AE}" pid="57" name="x1ye=58">
    <vt:lpwstr>Qx6AuTuKklouY8VGYQXJXttojiYwT0haTkrLiwxWgq4gH5ubX9ySZouoTpWM/WlX+c8fpIwHoATda8h4QKBMAPyFDmtr7V/D6NVhz0j7crneNjjYKiDCXmGFmzD0v5mnjKNtv+GuNP/5E/x4q8RGsmPoi+1v8UJZEgTuwjcWO3mrLw33VXMzZ1xt9pC3qW/ENgqz7R6ro/cE+ivwLW5BZYbr0HPr5Sk7QF5HO5Swt9etJfd5Txo8dMsri8n0bcc</vt:lpwstr>
  </property>
  <property fmtid="{D5CDD505-2E9C-101B-9397-08002B2CF9AE}" pid="58" name="x1ye=59">
    <vt:lpwstr>hS3t0J3r1+qAQ5ch+hfQAcYWasKbm5VaJhlGzMJJrvxkU0WSptVZLUxRIzXbpcv8Uiy0faKROa5BQ0sExegtBbPB1Ks9FNLIy6qSjUl/EwoOdhx34ROBdt+OtBE0xsmxtBiA7PQYomBvicXmyiypbirk9ihiQlZbOjv3g7pgfsFbaW8z1+pi6b4+FCKTos/i013oUwTXY3295QUQ8MibuW9iy5N2zAyRIV87XhGlOLxAD5lgYckN+uI74S+6OLN</vt:lpwstr>
  </property>
  <property fmtid="{D5CDD505-2E9C-101B-9397-08002B2CF9AE}" pid="59" name="x1ye=6">
    <vt:lpwstr>CSSnmaFiTKQx4cnVL0abk78QhznkmZ2PQpA1nmup1LT1QnpXcf3K57nRy9f0FRoV3zoJK8PSOmFhV1dXpEG2EXXO5j7qP6qYYCGiPdKfPj7g65poPoOEroOvDEeThseSoFEJ7tdHnwjo+RQsq5Hzm3O9+0AezLDeBiwhc6wmhk5F8ho+jqx1hvz0cjAPfib0acvmxRiYpmLgMzQl6mSifvx3z0kYBQlzn8DVK+vRO3pffd3x2x8CcIVQ8n9dpUZ</vt:lpwstr>
  </property>
  <property fmtid="{D5CDD505-2E9C-101B-9397-08002B2CF9AE}" pid="60" name="x1ye=60">
    <vt:lpwstr>v+LMF4AJaaQCUkAcB9JmXWHRKNOS+BdqhSf9AGS7wCAbgcPnKRlEtWTJnW18/ya1YekYLvC1bUOBETeV/ciAO6DPt164HyvSW+eePtacIyMBQV/GRY3AyWkeKUmPQ+asXicAwvd4KHVfvCRzw0b5/jCSjTRmFWpllGsfYFK7rks7XgWv6azI8eM9mlpO3xzo3jP/uvYfLwdPFJxl2WW17js1Lw0Ok2IuXZMYJqea2TyG6o11AwRCD3fN9LvGg0B</vt:lpwstr>
  </property>
  <property fmtid="{D5CDD505-2E9C-101B-9397-08002B2CF9AE}" pid="61" name="x1ye=61">
    <vt:lpwstr>tmLoJdhkYOx8VPwFCxYOPsM8vYJvo3T7U4pz9IDkdf/FDWsRoZwcoEwCcgA5KRud/+LSYWxtcP0iEEQyckuuPyx2XnyPa3Lcqs1pKEQqlalpit+7F606C3rvtoSip1eu/PO9qew3Xw3cAxzn+jkjpFwzw/l17ctVKn5ktK4pAOJ3w/LOqIK9Ehdo/DgnhuN/+YPwvw1k83VWETbD5hMijr/35b9p3cpa2CPZ+u5Kk6wVLyTMkXbPMcfmrRcFs6n</vt:lpwstr>
  </property>
  <property fmtid="{D5CDD505-2E9C-101B-9397-08002B2CF9AE}" pid="62" name="x1ye=62">
    <vt:lpwstr>Ph2QoNWQZ6pbP23obbf5ABhtVDwEp5Lw1+iiWuL1Gwn8/MzJ62tzL+qftPvfBujP1aCQ1EG3WIaLTLJEAqA0yyiQLklCenJHZ82qeVcYMcVYL5J5+C4DKh3uoAxw3yCyIrLrfqWd73uhBqQZGa0DbOrP8Eye6X/BexODZO9l3ggHLaScVVCVG8B6ilp05yKMc/+jHvf/x/x1L7LEqHnZEuX74UtVJMMzdSm686KETrP5as3Y3yLWKTlfhcq+WOf</vt:lpwstr>
  </property>
  <property fmtid="{D5CDD505-2E9C-101B-9397-08002B2CF9AE}" pid="63" name="x1ye=63">
    <vt:lpwstr>788UBRaIcWx386rSrk/Jdy7drvGzGXL5s+rc6kmtpxb+yR2S7WjeehAL4RzUikabDhrTx715q5Oy7rEc7QejPFpFY3aMEtB/p5t3a4qxlk8oqcZ5QQi1odlBSB4rBfZPRvHqsWcJDrKdMH2H6vzV5Uro44A38fHzTzV+dEhz0mmXAI/us+lqYcOK/siaUT9tW+t6MQvLRdhkALLjksqzD6FQZcmQos25n4p51aPMRh3k0zH8fEfB71MOFNhND1O</vt:lpwstr>
  </property>
  <property fmtid="{D5CDD505-2E9C-101B-9397-08002B2CF9AE}" pid="64" name="x1ye=64">
    <vt:lpwstr>CxIK9WkRpddwQe59s2KQcW68lu2z0q7vucW0UOTsz+QVPgECVl7iQsQBIo6Dam0Ozhje5fu65E9cvmUdcQm0IqZyd0b58ctxYmeZjDGJqbQKwq9OtGhroQxe4n/LsQZ0/dk7Rvb8BVZy/WMpfGQbeRo+fDmx4PQjuqo2IAzEdnRJfOB+vI7Qr13Cg5Et5dO2BgmONOV4yDHwZsz38MRxsBwGkDByZdZ9Cgg9jjTEZAbjfaEuU2yQ0ZzOuELUUBF</vt:lpwstr>
  </property>
  <property fmtid="{D5CDD505-2E9C-101B-9397-08002B2CF9AE}" pid="65" name="x1ye=65">
    <vt:lpwstr>UOPokJLDXRmIbr1mn8g+cmi3LZs+KHhJypkhuNlbMW+Cda6GWo5FImso7TJp/a2DVzR+hfKwSvNF2Kggja+uL6J9CiSrrv8PZ1SqrShuB+KaN1M6Tn9RwdaVe2MFj/JxjumQVUcDxJ5xyo82RvYCq3Q6XND4plSBFUorV045vIFJP2PSsyS0jztzDxP/9UJ77jG684BSc3tCMV7edn/FQGzKFSOGka68RP+e1jmP7E1wnWrCXAZJ4NTjB7I/e7d</vt:lpwstr>
  </property>
  <property fmtid="{D5CDD505-2E9C-101B-9397-08002B2CF9AE}" pid="66" name="x1ye=66">
    <vt:lpwstr>04Fgsp0rRCM//YrxYK0NQ9f5RuhbkG2UqmLesi5fWlgyPUxRVGq0LAkO826t0+FEupFnsc2K3aZzZIDO7C6v4N5YGQ9Hn8CGxxKGczKlypO6xZVsRpnz9lDcQQY4ED84+9JHfOkB3XCoB15SAwUJ/vRwFiyXLSondCqqOGnkbPvwrOWulVMIqiD0SBW3EL3CU4dLgGl8DTX/5JyaT52GeftWAG7qPfmUr+zCJDd1xOfMofSsvImc3RhMz0LLQUg</vt:lpwstr>
  </property>
  <property fmtid="{D5CDD505-2E9C-101B-9397-08002B2CF9AE}" pid="67" name="x1ye=67">
    <vt:lpwstr>17y4vnx5J4qFSjHeHAHMjNnp3uLUx2r4/Mbab3P47+YotXtLnjJS8nf52XtWi9EmwQ0mCiDb0P5wa0tZ3auEyr23vurZY63wP7zjMWNHQj1TQVK6tLK5vKET/Sb85X6dHPLZ9bR/PFXB4kVAp9F+P4NTvtsh98QzN36+TlYbJvrFBZed35qgf65XsvDvd9Kc8bK4TixQtTDxnA7dCZl0NiRaTMvplLs8GU/YkmMwjGkWe927plYHkS20RW2F4e5</vt:lpwstr>
  </property>
  <property fmtid="{D5CDD505-2E9C-101B-9397-08002B2CF9AE}" pid="68" name="x1ye=68">
    <vt:lpwstr>E71e46SyFn0lJSGK/UBQmhI74KWJgyR9RKE9g/vGfXW4KjO0cPCaT2NATMb7kHpzxCWj9k6Zt7ENmP7+3ZLhYOKjcwr9Yr4tf5VJa14iO1+sNHSwtPD4NaETKRWJJxSzTZ3QsJXcMydP6nPY/fOEWcYJ915rPbw4GApI3sIvppSvIr7OSbHpo1IjNoODPGkEIyX8l9NRUDbH87DlfCha0V1ugYNRXpBGGFQbYHfFbflW5rdrTJDEKbgmcP8hQoO</vt:lpwstr>
  </property>
  <property fmtid="{D5CDD505-2E9C-101B-9397-08002B2CF9AE}" pid="69" name="x1ye=69">
    <vt:lpwstr>RrqfzYVFjzsCNGalXeB9XA6LwkcARm85A3mUxVqjS/D0E4szeiN8ZuU9nJiZDQsNSO0wnhShHp5dKhiW9Pb6ieUOIjsRBhrCuWewfV/+0Bny9ZCmnUG8KaqzUfRFT83JSaoyGBcMXESPicJ/zsMT5jSmjYTY2rtaUcdKpX9WiqBi40wtzkAn3v4mxTubEzxJzxwx6LbYcMOLryA//2zVMK3NUykuv5jEqURyfuuUuEL9D/Lg+4NSYop/qDCY/EF</vt:lpwstr>
  </property>
  <property fmtid="{D5CDD505-2E9C-101B-9397-08002B2CF9AE}" pid="70" name="x1ye=7">
    <vt:lpwstr>VKC3G34PTPHhVutqEPYl9KeclNAUf0HN6WAzr/MLqGVG5c0nCv9cGosFcsaBP826TUnzue1UYIawI85268JjGlylfCPHsZ7EwV+c+wrmse5J20OlJVvghvZpq+t3o0BRw9aDZF4b0mA57lVxWjQj+MFuRpjhM334aWyQfOT1r9mYWVCMoXwzm7NC9Gjd/SCJLZnGqJAmLlglrYPWgxW6o5gp5C50vb3h5eYsgznZlKWacT3l21P4/QAmjNOVkKw</vt:lpwstr>
  </property>
  <property fmtid="{D5CDD505-2E9C-101B-9397-08002B2CF9AE}" pid="71" name="x1ye=70">
    <vt:lpwstr>hGPofMYey5HzGD58xn7/DVvZd4HJtP70W3GOQ13MEA0tRGqf3yiQEcRH/eE5XT5OrqAZySzeCdN/nCR4aSFa/s6WSbsA9/j5E7pqEGYVR3GEYZaY3ORW5O9CT8mOij6D1Fkm6aBHcUJIa+DLvd4A/HlnO7LpAskxf/SVYlrFqANq+tEAByFUOLiN1LrRm1EKUvooIJeH9/D3TAz3awXxIMGs6NG/nSq3ME8vi6TI5OQDYBXhHPqJ0txVqnWeuSI</vt:lpwstr>
  </property>
  <property fmtid="{D5CDD505-2E9C-101B-9397-08002B2CF9AE}" pid="72" name="x1ye=71">
    <vt:lpwstr>P3cXWH3I/PMTDca8FYG7Lo33L5XPRM7QItI2+hTE2HFQ+OrJ0/ddTce4MYK0WFLPdEP4pPmXgaXrD5b5hoaWwLTzqDqqsnGtRH+uoWGos4Jo6LbT2MtoyAv/24X910qL73ipyTf/Mm/57j5ORgu3jOc3IHxumrmYf7rSdPEK4jNY4PLGZLUg+cc3Pir6xOd1Wx858GN9c6DH/fTx33DHVDer8829hutvKU2Wc26oaCJqt/XvxHILftipIfRziMb</vt:lpwstr>
  </property>
  <property fmtid="{D5CDD505-2E9C-101B-9397-08002B2CF9AE}" pid="73" name="x1ye=72">
    <vt:lpwstr>gFApZCl+w2YttKy8gyHa+F7T9nDPp4poXe+O5CDayB1WAiV3qMUGmqWzA6eRt+0or0IwD47BcacuEABTyiqygNo2Px4PxfryRzsa2VpFJDX6GYJVmkuh2M3FtvrD4M+nr6+iRKqSw+qU5qBHBYC9Q3RjjLBmVZmEbY+ejk56cO04nz9jUr45vsQk/6FAqG65iqwK01mlaRDe5mNfYgpqR/f2gWMNOPZnovydhIqBQYfTuwcaF7jrvJaw+oDf3Dn</vt:lpwstr>
  </property>
  <property fmtid="{D5CDD505-2E9C-101B-9397-08002B2CF9AE}" pid="74" name="x1ye=73">
    <vt:lpwstr>tqssJ8Ah8zFlGFudksTIetz1bZQswYbj7UZCE5tvc3l2ARKpmWLU6sk9fIpfSdDl7ftWRL3OYSaCUKN8R7jku3OMBqIBRIq01SzCCBzYjEzhZl6BqNoDC+SoLMf9m39moIIu0vNNIKVgEP5Vok4IM3FcqaKqSWIs+cpkctnRNIWTa2+DTtHNf6a1ff3QI2tNxN8Pg2AYi8SWB8idFzuVV+zxQpw6+uNu7yXfwx7AvaB9pJzQ27MbtTegfhMFRtJ</vt:lpwstr>
  </property>
  <property fmtid="{D5CDD505-2E9C-101B-9397-08002B2CF9AE}" pid="75" name="x1ye=74">
    <vt:lpwstr>gQpLEqsQmtnb2SS1qtRQL866JhlLjlyRtW30C6T8SuSzdtaUM6ISi9/dPgOP/iDiUD3ivdcnDqAjGEgzvDZ71Pc5m9zg5mLLZwhi9QpN0QUUaCbLF4Cbj+znbUsKlLjtn6OT+/c36L8BU0Pexx30ZF84q2rXDPqlDErv/dFureO1KCNUmZiqqR4mrCe6Spgc9wiItKqen0hFoiEdon91uCt1XSd7AQt7EDjhtm5EFWDj0AdQEdC9lrh9FK693T+</vt:lpwstr>
  </property>
  <property fmtid="{D5CDD505-2E9C-101B-9397-08002B2CF9AE}" pid="76" name="x1ye=75">
    <vt:lpwstr>mxo6SE5o/qVBaMTyecZTMK2ZJKo6N8ytvVxXBrIu1biCOMzwbRuNj85nVbCQrsIGRztaTDlnjoEVen+09Yk481IpNic8MFcQa33npzesSOFIDm17gqvyk++XNYZ6CUOk7mjA8svYaKrfEZ5ExsY6Xc6m1JbNsY9pxzfh46Su6+0cHs0qRD+7v+rUJsIVwbHxKC3XEdhRtPdk4qGMuNWvBVI1YaWurEEwhQsv2xNfTuvV2H53Rg0I0xEwndqqM5v</vt:lpwstr>
  </property>
  <property fmtid="{D5CDD505-2E9C-101B-9397-08002B2CF9AE}" pid="77" name="x1ye=76">
    <vt:lpwstr>MfgN8UXmu7ESdciXOyd4KFu74CjIvfj9TqnDrwzCy5emUmhhvGpP0jfk/vden4bXj+A33ZhaZ8sMvL0xRnA5TvfQwoRrAxOfMUPr+5DBg0A0uNd8s6iAUZzMRRJMT61YfJV8pCr57BpElzrbsTCimzhf4FejbnVQhRdsUkgc96AKojBYyduP0tvlZheMB6aBxWP4TCnMTPUCo6wAO0TG4DrpwgVJw0XMQAhiI6VwQ6A+TKxljWUDx/FGD0OMVru</vt:lpwstr>
  </property>
  <property fmtid="{D5CDD505-2E9C-101B-9397-08002B2CF9AE}" pid="78" name="x1ye=77">
    <vt:lpwstr>aIuGOmLve6TWNG232ESwpuhrZ7bjrt6uKEIHGZ6/32cBYlGeNLf32P1yeFk7zqAi+6VSh3W4o+6aUT7mSyGAiQgbrNGVlIkK6FgVC6qg14Wycqg/IWF0Vcog1z3MIY2nZ6XLfjzL91T+QChCfRjGg7+O7BU6oBZpKWzc8aQ0wYXCFwzDYSOGhdqxvAk93mE6ro3yJIVIEro+pwZFU7zQ+yYsH89Om5DRZlbC2Zj8RI2gLNSTvOqpMDMgiHDsCFN</vt:lpwstr>
  </property>
  <property fmtid="{D5CDD505-2E9C-101B-9397-08002B2CF9AE}" pid="79" name="x1ye=78">
    <vt:lpwstr>0XCV/aIX19WnMfdiDvPgpOGPmF4T96XeFEgHGEuL7C91hUHTOCzStqpq/pwCKrhGA6aCu9IDKIABFCEjNsN/dWGxY2ukrBNr2FERRCLnP4fdS1QlYWrjKnLzQngrD8vW03/Bo2JHG6rZELAyKej4eon8owavi9OfOG70w/shiiKa3ODC8NEsJLu2h1Rm/1kM6n9Dn/d8IvaGB775fi513VGmMzY3gvXO2JhbZUEBST7d3ipNXUVci0ZS9wiLNQd</vt:lpwstr>
  </property>
  <property fmtid="{D5CDD505-2E9C-101B-9397-08002B2CF9AE}" pid="80" name="x1ye=79">
    <vt:lpwstr>J3iyeoCUV2rNJUdZ2ET+MfyK/a5WDn/8kQTI9YktwsgESUXn0yJwqLwqOfL+MhX7ODEHkcJMPTNcQKdHJQo0Soj/9uskP6MwjMipXibKkOK/Vq7SYfEGjgukHMr1QIyUGK3cQ6J60WsbeMbevSV4B2aupgs94XxE/K79BFyoJuX2/evxyxZAzcIxkGmqJEt85nw+1UDxDnzCk8Ssu5w3MXH/asSMswz8GUEDG2ynklHPbIsSIdnPyTnx8NhDPRU</vt:lpwstr>
  </property>
  <property fmtid="{D5CDD505-2E9C-101B-9397-08002B2CF9AE}" pid="81" name="x1ye=8">
    <vt:lpwstr>UvYqwQdp7Ic7EKj+fBq8h3o6t1pSS5PCSUODg+9gF8bPYeWsuKdJoeQ5zoKX37QD7Xj9y38pV4vENDONt3Ej8hcCRKz7uizH3Ay9vvYCXEpmXrAkEf63k97fKv8mkK4HD3xXprjbzUCjaeO4mN/89rIqfK1ys/bddcaTOfzZRI+pXFh0tshHABORAqK/dFjLN8bpO/yrZLQzBEi2LMqpob9mcVoGMAb7L0pVs/8YlwQnUd4n6qrN2IFBKXQO/Bl</vt:lpwstr>
  </property>
  <property fmtid="{D5CDD505-2E9C-101B-9397-08002B2CF9AE}" pid="82" name="x1ye=80">
    <vt:lpwstr>iG8AvLRsl7Am1+bQesxll7kERw8DFYzDdu40fatFpLtwc+taKyy9cSIXqrAkKOlgrFe9JxXEUefRqaA275/taZ85f/qg4AVIgMDf6l3DxwSVzcVTUDjtCLOvgeGZgvbXs0pykVkF82gOcIVerUu708Gwr74tg0bdXizKn+xNA/0BgX4AAcCew9KOgJnr9VWNR6Bm/Ww9CaHKhFaMthvhQsrL4nS2ALJBfsJF9XQ+RV7UXjWTVQ43h3Iz+6SYOvp</vt:lpwstr>
  </property>
  <property fmtid="{D5CDD505-2E9C-101B-9397-08002B2CF9AE}" pid="83" name="x1ye=81">
    <vt:lpwstr>vV0rmOoYMR30l6EP6Y12OPkvAtq0cyX7Uan5G5S3M6uoDAtQZ95ZMqeuWaLUpvyy6j6feajjefgp1rruyPtS0IT9V40fEFJSBgliqHKot7W48wx3eyORHSDWKx9G66RqFX04scPbQwwk3iIbDzihNGK6IRhVcp+ywKtpNMwfhLpy6pIBpmx1sjZlHExertXRviIkfDUP5LhTr5FHIQhhO533klpXcURLGrMg0wsaOSD/iQRt9g+wCjnWvVlPMEc</vt:lpwstr>
  </property>
  <property fmtid="{D5CDD505-2E9C-101B-9397-08002B2CF9AE}" pid="84" name="x1ye=82">
    <vt:lpwstr>8MrFEw2Ut77BbrnfFaWjz9hwKyI3AtE/3WPSP3+J3ql1OhcX8cGugmc+AkKTYFFN+eX8WBGfUoghFOlaXFoXmNd6tmtayhqOo1cXKpdTXWY1kRp4Q7gFzcqkX68xqKSO1YeuLrtfIhrAtU/Wkji3f4MuHvMaiBMpmtO4RbKMw8oO3esY+WXP+9VqZnlomNF4icDL6uDzI7LxTLKI+u2pDChzfp5FUiQAoG0ULsLw2/IYLwBcQQ+RUg8JTiV4DZY</vt:lpwstr>
  </property>
  <property fmtid="{D5CDD505-2E9C-101B-9397-08002B2CF9AE}" pid="85" name="x1ye=83">
    <vt:lpwstr>O5gT3rnCaFtnpQO4950aETRQ/qFmm40lndmfDqzx6SefZ92OsCpcXgwoQDpdgMap2ocWYD288CEIcQrV2xNRdVBQjouS5WAYmxJCX/7H7WTN44MkKc5fJ2hgFJU8NaCJiBcg3xsJqD1VKUwo/sjfTTMbahFRkiKo4Lfg5ZOv15uGAJxRATqhdaJ0v5iod6uRHL2QtM06R3ogC354hvf6Hd4XIFraaPTWYL9SfuAJzjV8InIiVRAzlkitMXUHbgy</vt:lpwstr>
  </property>
  <property fmtid="{D5CDD505-2E9C-101B-9397-08002B2CF9AE}" pid="86" name="x1ye=84">
    <vt:lpwstr>u08sRPK80ZTZNVSoByieidyczpDq5soF5eqRXBHo/n0XhckMqE2xXTPPn0fu2tx87lPERCz1j/rOJGbYT0PsrfBIT5dWyxRb9fqX2GZie/3mSW3faCUI9jRDuYQ0Py9Z2F90paGUO/cc0HU54vv251LjHWsNKmfk80ZCp0Y+iWHhDYUbtCyGO5Dwnaz2XoNzqGhijKQE26CZsmfammpdtsMNSTap+oRatPCG0nFKjDlj+E1Y5hWXVQNi/Jxr/1y</vt:lpwstr>
  </property>
  <property fmtid="{D5CDD505-2E9C-101B-9397-08002B2CF9AE}" pid="87" name="x1ye=85">
    <vt:lpwstr>+CLaNsQDvW7iU8+9qyblylDRmK575ZZHzi2YBZMGqGnIIog7EWmCrmX+qLOuPow5331XD+VSC1H8/RKP07pKgqMiFXXpyLYVIjaS01hfA5Qdscvfxlof3iL3/QIMO1ka2LcHqUCqunRf+nt2gVotyrxd+E4auynfzcTNXZ8ciiPDdqxusNp8by9J5WeGPczDUtF+/CPCXJ8m2T5THaDcjY6hRYvADFTYxv3ptNktlMc3Diiz2wI2Rf064aTabEr</vt:lpwstr>
  </property>
  <property fmtid="{D5CDD505-2E9C-101B-9397-08002B2CF9AE}" pid="88" name="x1ye=86">
    <vt:lpwstr>zW5PVWVY494i4la7YFi/JOCubVREFDKAgEO3mJYmpiW7M8ebPX1wtHEjzD/+Z8zQgUimZPHMRqqH2BZeBEUmpL3k2zJaOqO2Q5lXVHJUvVtlnD0PFv1VkfRLZQreoiKCPE0PbW24Y+cDy/t9iZJVbQreort1wf7ZW+oh8LQccvTl+T3o1eKH6cdlIveLW+VMyL3pAa+HKZAnK1X4sr0/uJ9GJgrofT7K+csqldXd7AmmtAZMPOUuKKjk3M/97DE</vt:lpwstr>
  </property>
  <property fmtid="{D5CDD505-2E9C-101B-9397-08002B2CF9AE}" pid="89" name="x1ye=87">
    <vt:lpwstr>Qq2mluPnlQApJQ+R2fTE2oBS2Oi9TFdHBPiNosFYdeT3kBdt5SZmNZAkwosVQHR6b+wF8YfErAPb3mBBujySGgIYoKPo3+Ftl5nCrOfb2tJJa7GhfuBzzzbR5jllHXLhk+R0Fk+uR2ovgCPTRyTnc2OosPxVmQ/Vk+UjACXIERxfOKAUa+SM+4i/2i3l5Rs0e2qQ0heBeXz8XoIb/8IiwZiq9pZ04249Q6+688wdwrH5iSAt5Gm6b1eBzeTFdR5</vt:lpwstr>
  </property>
  <property fmtid="{D5CDD505-2E9C-101B-9397-08002B2CF9AE}" pid="90" name="x1ye=88">
    <vt:lpwstr>/aNaNB3JN7mcpftpXLHdnNCXCpW8Y4y5ZHMy6cbRqAUJLa03JupRIWNgUeJ6LmM5LNbEPbVm4Tc2hUcA3u0iL3ROguuvDZ7R3+9peLrW9HmA6sQZ3I2vrQWnoxfF+BjdQanTfuT637//LTsupThXAAA=</vt:lpwstr>
  </property>
  <property fmtid="{D5CDD505-2E9C-101B-9397-08002B2CF9AE}" pid="91" name="x1ye=9">
    <vt:lpwstr>/b3vOy8+Pwb29cs6NworAf9dX43gfA6N7O1nuGysT9SCbTH/TT/Q1M23IxNvLrCZQXo0+F8pcy9dEeNNUDjwekTlLYNCj/nOeeK12sFK86zLlBECBHgzdnnrtk3k+TOwXuyZ+EEkGfpObPw1xsr6k0wyvYt9ejEIRkEAk63p46dW5k7UGcTSJ/OqgMJIFtw278FBb5jFlmpqqGBPrrMJsMWEyY0rexaNjCNrPKvHOmL7OKcmWgyp7XjxwUcBTP5</vt:lpwstr>
  </property>
</Properties>
</file>